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3B1BE" w14:textId="5A27587A" w:rsidR="00A9204E" w:rsidRDefault="001A49AC" w:rsidP="001A49AC">
      <w:pPr>
        <w:pStyle w:val="Heading1"/>
      </w:pPr>
      <w:r>
        <w:t>Pride Month Classifier:</w:t>
      </w:r>
    </w:p>
    <w:p w14:paraId="327A33B6" w14:textId="151E9C78" w:rsidR="001A49AC" w:rsidRDefault="001A49AC" w:rsidP="001A49AC"/>
    <w:p w14:paraId="73618490" w14:textId="77777777" w:rsidR="001A49AC" w:rsidRDefault="001A49AC" w:rsidP="001A49AC">
      <w:pPr>
        <w:pStyle w:val="NormalWeb"/>
        <w:rPr>
          <w:rFonts w:ascii="Arial" w:hAnsi="Arial" w:cs="Arial"/>
          <w:color w:val="252C33"/>
          <w:sz w:val="21"/>
          <w:szCs w:val="21"/>
        </w:rPr>
      </w:pPr>
      <w:r>
        <w:rPr>
          <w:rFonts w:ascii="Arial" w:hAnsi="Arial" w:cs="Arial"/>
          <w:color w:val="252C33"/>
          <w:sz w:val="21"/>
          <w:szCs w:val="21"/>
        </w:rPr>
        <w:t>You work as a social media moderator for your firm. Your key responsibility is to tag uploaded content (images) during Pride Month based on its sentiment (positive, negative,</w:t>
      </w:r>
      <w:r>
        <w:rPr>
          <w:rStyle w:val="Strong"/>
          <w:rFonts w:ascii="Arial" w:eastAsiaTheme="majorEastAsia" w:hAnsi="Arial" w:cs="Arial"/>
          <w:color w:val="252C33"/>
          <w:sz w:val="21"/>
          <w:szCs w:val="21"/>
        </w:rPr>
        <w:t> </w:t>
      </w:r>
      <w:r>
        <w:rPr>
          <w:rFonts w:ascii="Arial" w:hAnsi="Arial" w:cs="Arial"/>
          <w:color w:val="252C33"/>
          <w:sz w:val="21"/>
          <w:szCs w:val="21"/>
        </w:rPr>
        <w:t>or random) and categorize them for internal reference and SEO optimization.</w:t>
      </w:r>
    </w:p>
    <w:p w14:paraId="7F277DCC" w14:textId="77777777" w:rsidR="001A49AC" w:rsidRDefault="001A49AC" w:rsidP="001A49AC">
      <w:pPr>
        <w:pStyle w:val="Heading2"/>
        <w:rPr>
          <w:rFonts w:ascii="Arial" w:hAnsi="Arial" w:cs="Arial"/>
          <w:color w:val="252C33"/>
          <w:sz w:val="36"/>
          <w:szCs w:val="36"/>
        </w:rPr>
      </w:pPr>
      <w:r>
        <w:rPr>
          <w:rFonts w:ascii="Arial" w:hAnsi="Arial" w:cs="Arial"/>
          <w:color w:val="252C33"/>
        </w:rPr>
        <w:t>Task</w:t>
      </w:r>
    </w:p>
    <w:p w14:paraId="2911F41F" w14:textId="77777777" w:rsidR="001A49AC" w:rsidRDefault="001A49AC" w:rsidP="001A49AC">
      <w:pPr>
        <w:pStyle w:val="NormalWeb"/>
        <w:rPr>
          <w:rFonts w:ascii="Arial" w:hAnsi="Arial" w:cs="Arial"/>
          <w:color w:val="252C33"/>
          <w:sz w:val="21"/>
          <w:szCs w:val="21"/>
        </w:rPr>
      </w:pPr>
      <w:r>
        <w:rPr>
          <w:rFonts w:ascii="Arial" w:hAnsi="Arial" w:cs="Arial"/>
          <w:color w:val="252C33"/>
          <w:sz w:val="21"/>
          <w:szCs w:val="21"/>
        </w:rPr>
        <w:t>Your task is to build an engine that combines the concepts of OCR and NLP that accepts a .jpg file as input, extracts the text, if any, and classifies sentiment as </w:t>
      </w:r>
      <w:r>
        <w:rPr>
          <w:rStyle w:val="Strong"/>
          <w:rFonts w:ascii="Arial" w:eastAsiaTheme="majorEastAsia" w:hAnsi="Arial" w:cs="Arial"/>
          <w:color w:val="252C33"/>
          <w:sz w:val="21"/>
          <w:szCs w:val="21"/>
        </w:rPr>
        <w:t>positive</w:t>
      </w:r>
      <w:r>
        <w:rPr>
          <w:rFonts w:ascii="Arial" w:hAnsi="Arial" w:cs="Arial"/>
          <w:color w:val="252C33"/>
          <w:sz w:val="21"/>
          <w:szCs w:val="21"/>
        </w:rPr>
        <w:t> or </w:t>
      </w:r>
      <w:r>
        <w:rPr>
          <w:rStyle w:val="Strong"/>
          <w:rFonts w:ascii="Arial" w:eastAsiaTheme="majorEastAsia" w:hAnsi="Arial" w:cs="Arial"/>
          <w:color w:val="252C33"/>
          <w:sz w:val="21"/>
          <w:szCs w:val="21"/>
        </w:rPr>
        <w:t>negative</w:t>
      </w:r>
      <w:r>
        <w:rPr>
          <w:rFonts w:ascii="Arial" w:hAnsi="Arial" w:cs="Arial"/>
          <w:color w:val="252C33"/>
          <w:sz w:val="21"/>
          <w:szCs w:val="21"/>
        </w:rPr>
        <w:t>. If the text sentiment is neutral or an image file does not have any text, then it is classified as </w:t>
      </w:r>
      <w:r>
        <w:rPr>
          <w:rStyle w:val="Strong"/>
          <w:rFonts w:ascii="Arial" w:eastAsiaTheme="majorEastAsia" w:hAnsi="Arial" w:cs="Arial"/>
          <w:color w:val="252C33"/>
          <w:sz w:val="21"/>
          <w:szCs w:val="21"/>
        </w:rPr>
        <w:t>random</w:t>
      </w:r>
      <w:r>
        <w:rPr>
          <w:rFonts w:ascii="Arial" w:hAnsi="Arial" w:cs="Arial"/>
          <w:color w:val="252C33"/>
          <w:sz w:val="21"/>
          <w:szCs w:val="21"/>
        </w:rPr>
        <w:t>.</w:t>
      </w:r>
    </w:p>
    <w:p w14:paraId="30CF0A3A" w14:textId="77777777" w:rsidR="001A49AC" w:rsidRDefault="001A49AC" w:rsidP="001A49AC">
      <w:pPr>
        <w:pStyle w:val="Heading2"/>
        <w:rPr>
          <w:rFonts w:ascii="Arial" w:hAnsi="Arial" w:cs="Arial"/>
          <w:color w:val="252C33"/>
          <w:sz w:val="36"/>
          <w:szCs w:val="36"/>
        </w:rPr>
      </w:pPr>
      <w:r>
        <w:rPr>
          <w:rFonts w:ascii="Arial" w:hAnsi="Arial" w:cs="Arial"/>
          <w:color w:val="252C33"/>
        </w:rPr>
        <w:t>Data</w:t>
      </w:r>
    </w:p>
    <w:p w14:paraId="11C8190E" w14:textId="77777777" w:rsidR="001A49AC" w:rsidRDefault="001A49AC" w:rsidP="001A49AC">
      <w:pPr>
        <w:pStyle w:val="NormalWeb"/>
        <w:rPr>
          <w:rFonts w:ascii="Arial" w:hAnsi="Arial" w:cs="Arial"/>
          <w:color w:val="252C33"/>
          <w:sz w:val="21"/>
          <w:szCs w:val="21"/>
        </w:rPr>
      </w:pPr>
      <w:r>
        <w:rPr>
          <w:rFonts w:ascii="Arial" w:hAnsi="Arial" w:cs="Arial"/>
          <w:color w:val="252C33"/>
          <w:sz w:val="21"/>
          <w:szCs w:val="21"/>
        </w:rPr>
        <w:t>You must use an external dataset to train your model. The attached dataset link contains the sample data of each category [Positive | Negative | Random] and test data.</w:t>
      </w:r>
    </w:p>
    <w:p w14:paraId="4475FA96" w14:textId="77777777" w:rsidR="001A49AC" w:rsidRDefault="001A49AC" w:rsidP="001A49AC">
      <w:pPr>
        <w:pStyle w:val="NormalWeb"/>
        <w:rPr>
          <w:rFonts w:ascii="Arial" w:hAnsi="Arial" w:cs="Arial"/>
          <w:color w:val="252C33"/>
          <w:sz w:val="21"/>
          <w:szCs w:val="21"/>
        </w:rPr>
      </w:pPr>
      <w:r>
        <w:rPr>
          <w:rStyle w:val="Strong"/>
          <w:rFonts w:ascii="Arial" w:eastAsiaTheme="majorEastAsia" w:hAnsi="Arial" w:cs="Arial"/>
          <w:color w:val="252C33"/>
          <w:sz w:val="21"/>
          <w:szCs w:val="21"/>
        </w:rPr>
        <w:t>Data files</w:t>
      </w:r>
    </w:p>
    <w:tbl>
      <w:tblPr>
        <w:tblW w:w="868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4"/>
        <w:gridCol w:w="6081"/>
      </w:tblGrid>
      <w:tr w:rsidR="001A49AC" w14:paraId="3BF3C736" w14:textId="77777777" w:rsidTr="001A49AC">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14:paraId="7D1B37C9" w14:textId="77777777" w:rsidR="001A49AC" w:rsidRDefault="001A49AC">
            <w:pPr>
              <w:jc w:val="center"/>
              <w:rPr>
                <w:rFonts w:ascii="Arial" w:hAnsi="Arial" w:cs="Arial"/>
                <w:color w:val="252C33"/>
                <w:sz w:val="21"/>
                <w:szCs w:val="21"/>
              </w:rPr>
            </w:pPr>
            <w:r>
              <w:rPr>
                <w:rStyle w:val="Strong"/>
                <w:rFonts w:ascii="Arial" w:hAnsi="Arial" w:cs="Arial"/>
                <w:color w:val="252C33"/>
                <w:sz w:val="21"/>
                <w:szCs w:val="21"/>
              </w:rPr>
              <w:t>File name</w:t>
            </w:r>
          </w:p>
        </w:tc>
        <w:tc>
          <w:tcPr>
            <w:tcW w:w="5910" w:type="dxa"/>
            <w:tcBorders>
              <w:top w:val="outset" w:sz="6" w:space="0" w:color="auto"/>
              <w:left w:val="outset" w:sz="6" w:space="0" w:color="auto"/>
              <w:bottom w:val="outset" w:sz="6" w:space="0" w:color="auto"/>
              <w:right w:val="outset" w:sz="6" w:space="0" w:color="auto"/>
            </w:tcBorders>
            <w:vAlign w:val="center"/>
            <w:hideMark/>
          </w:tcPr>
          <w:p w14:paraId="18381E6C" w14:textId="77777777" w:rsidR="001A49AC" w:rsidRDefault="001A49AC">
            <w:pPr>
              <w:jc w:val="center"/>
              <w:rPr>
                <w:rFonts w:ascii="Arial" w:hAnsi="Arial" w:cs="Arial"/>
                <w:color w:val="252C33"/>
                <w:sz w:val="21"/>
                <w:szCs w:val="21"/>
              </w:rPr>
            </w:pPr>
            <w:r>
              <w:rPr>
                <w:rStyle w:val="Strong"/>
                <w:rFonts w:ascii="Arial" w:hAnsi="Arial" w:cs="Arial"/>
                <w:color w:val="252C33"/>
                <w:sz w:val="21"/>
                <w:szCs w:val="21"/>
              </w:rPr>
              <w:t>Description</w:t>
            </w:r>
          </w:p>
        </w:tc>
      </w:tr>
      <w:tr w:rsidR="001A49AC" w14:paraId="2ACA131A" w14:textId="77777777" w:rsidTr="001A49AC">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14:paraId="122E4261" w14:textId="77777777" w:rsidR="001A49AC" w:rsidRDefault="001A49AC">
            <w:pPr>
              <w:rPr>
                <w:rFonts w:ascii="Arial" w:hAnsi="Arial" w:cs="Arial"/>
                <w:color w:val="252C33"/>
                <w:sz w:val="21"/>
                <w:szCs w:val="21"/>
              </w:rPr>
            </w:pPr>
            <w:r>
              <w:rPr>
                <w:rFonts w:ascii="Arial" w:hAnsi="Arial" w:cs="Arial"/>
                <w:color w:val="252C33"/>
                <w:sz w:val="21"/>
                <w:szCs w:val="21"/>
              </w:rPr>
              <w:t>Test.zip</w:t>
            </w:r>
          </w:p>
        </w:tc>
        <w:tc>
          <w:tcPr>
            <w:tcW w:w="5910" w:type="dxa"/>
            <w:tcBorders>
              <w:top w:val="outset" w:sz="6" w:space="0" w:color="auto"/>
              <w:left w:val="outset" w:sz="6" w:space="0" w:color="auto"/>
              <w:bottom w:val="outset" w:sz="6" w:space="0" w:color="auto"/>
              <w:right w:val="outset" w:sz="6" w:space="0" w:color="auto"/>
            </w:tcBorders>
            <w:vAlign w:val="center"/>
            <w:hideMark/>
          </w:tcPr>
          <w:p w14:paraId="13B53BF6" w14:textId="77777777" w:rsidR="001A49AC" w:rsidRDefault="001A49AC">
            <w:pPr>
              <w:rPr>
                <w:rFonts w:ascii="Arial" w:hAnsi="Arial" w:cs="Arial"/>
                <w:color w:val="252C33"/>
                <w:sz w:val="21"/>
                <w:szCs w:val="21"/>
              </w:rPr>
            </w:pPr>
            <w:r>
              <w:rPr>
                <w:rFonts w:ascii="Arial" w:hAnsi="Arial" w:cs="Arial"/>
                <w:color w:val="252C33"/>
                <w:sz w:val="21"/>
                <w:szCs w:val="21"/>
              </w:rPr>
              <w:t>Contains image files to be classified</w:t>
            </w:r>
          </w:p>
        </w:tc>
      </w:tr>
      <w:tr w:rsidR="001A49AC" w14:paraId="4AA47EEE" w14:textId="77777777" w:rsidTr="001A49AC">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14:paraId="254B91E8" w14:textId="77777777" w:rsidR="001A49AC" w:rsidRDefault="001A49AC">
            <w:pPr>
              <w:rPr>
                <w:rFonts w:ascii="Arial" w:hAnsi="Arial" w:cs="Arial"/>
                <w:color w:val="252C33"/>
                <w:sz w:val="21"/>
                <w:szCs w:val="21"/>
              </w:rPr>
            </w:pPr>
            <w:r>
              <w:rPr>
                <w:rFonts w:ascii="Arial" w:hAnsi="Arial" w:cs="Arial"/>
                <w:color w:val="252C33"/>
                <w:sz w:val="21"/>
                <w:szCs w:val="21"/>
              </w:rPr>
              <w:t>Sample.zip</w:t>
            </w:r>
          </w:p>
        </w:tc>
        <w:tc>
          <w:tcPr>
            <w:tcW w:w="5910" w:type="dxa"/>
            <w:tcBorders>
              <w:top w:val="outset" w:sz="6" w:space="0" w:color="auto"/>
              <w:left w:val="outset" w:sz="6" w:space="0" w:color="auto"/>
              <w:bottom w:val="outset" w:sz="6" w:space="0" w:color="auto"/>
              <w:right w:val="outset" w:sz="6" w:space="0" w:color="auto"/>
            </w:tcBorders>
            <w:vAlign w:val="center"/>
            <w:hideMark/>
          </w:tcPr>
          <w:p w14:paraId="5F29335E" w14:textId="77777777" w:rsidR="001A49AC" w:rsidRDefault="001A49AC">
            <w:pPr>
              <w:rPr>
                <w:rFonts w:ascii="Arial" w:hAnsi="Arial" w:cs="Arial"/>
                <w:color w:val="252C33"/>
                <w:sz w:val="21"/>
                <w:szCs w:val="21"/>
              </w:rPr>
            </w:pPr>
            <w:r>
              <w:rPr>
                <w:rFonts w:ascii="Arial" w:hAnsi="Arial" w:cs="Arial"/>
                <w:color w:val="252C33"/>
                <w:sz w:val="21"/>
                <w:szCs w:val="21"/>
              </w:rPr>
              <w:t>Contains sample image files belonging to each category</w:t>
            </w:r>
          </w:p>
        </w:tc>
      </w:tr>
      <w:tr w:rsidR="001A49AC" w14:paraId="14796C0A" w14:textId="77777777" w:rsidTr="001A49AC">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14:paraId="23A64BE0" w14:textId="77777777" w:rsidR="001A49AC" w:rsidRDefault="001A49AC">
            <w:pPr>
              <w:rPr>
                <w:rFonts w:ascii="Arial" w:hAnsi="Arial" w:cs="Arial"/>
                <w:color w:val="252C33"/>
                <w:sz w:val="21"/>
                <w:szCs w:val="21"/>
              </w:rPr>
            </w:pPr>
            <w:r>
              <w:rPr>
                <w:rFonts w:ascii="Arial" w:hAnsi="Arial" w:cs="Arial"/>
                <w:color w:val="252C33"/>
                <w:sz w:val="21"/>
                <w:szCs w:val="21"/>
              </w:rPr>
              <w:t>Test.csv</w:t>
            </w:r>
          </w:p>
        </w:tc>
        <w:tc>
          <w:tcPr>
            <w:tcW w:w="5910" w:type="dxa"/>
            <w:tcBorders>
              <w:top w:val="outset" w:sz="6" w:space="0" w:color="auto"/>
              <w:left w:val="outset" w:sz="6" w:space="0" w:color="auto"/>
              <w:bottom w:val="outset" w:sz="6" w:space="0" w:color="auto"/>
              <w:right w:val="outset" w:sz="6" w:space="0" w:color="auto"/>
            </w:tcBorders>
            <w:vAlign w:val="center"/>
            <w:hideMark/>
          </w:tcPr>
          <w:p w14:paraId="3DB99AEE" w14:textId="77777777" w:rsidR="001A49AC" w:rsidRDefault="001A49AC">
            <w:pPr>
              <w:rPr>
                <w:rFonts w:ascii="Arial" w:hAnsi="Arial" w:cs="Arial"/>
                <w:color w:val="252C33"/>
                <w:sz w:val="21"/>
                <w:szCs w:val="21"/>
              </w:rPr>
            </w:pPr>
            <w:r>
              <w:rPr>
                <w:rFonts w:ascii="Arial" w:hAnsi="Arial" w:cs="Arial"/>
                <w:color w:val="252C33"/>
                <w:sz w:val="21"/>
                <w:szCs w:val="21"/>
              </w:rPr>
              <w:t>Predictions file containing indices of test data and a blank target column</w:t>
            </w:r>
          </w:p>
        </w:tc>
      </w:tr>
      <w:tr w:rsidR="001A49AC" w14:paraId="7A98C752" w14:textId="77777777" w:rsidTr="001A49AC">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14:paraId="11326B5E" w14:textId="77777777" w:rsidR="001A49AC" w:rsidRDefault="001A49AC">
            <w:pPr>
              <w:rPr>
                <w:rFonts w:ascii="Arial" w:hAnsi="Arial" w:cs="Arial"/>
                <w:color w:val="252C33"/>
                <w:sz w:val="21"/>
                <w:szCs w:val="21"/>
              </w:rPr>
            </w:pPr>
            <w:r>
              <w:rPr>
                <w:rFonts w:ascii="Arial" w:hAnsi="Arial" w:cs="Arial"/>
                <w:color w:val="252C33"/>
                <w:sz w:val="21"/>
                <w:szCs w:val="21"/>
              </w:rPr>
              <w:t>sample_submission.csv</w:t>
            </w:r>
          </w:p>
        </w:tc>
        <w:tc>
          <w:tcPr>
            <w:tcW w:w="5910" w:type="dxa"/>
            <w:tcBorders>
              <w:top w:val="outset" w:sz="6" w:space="0" w:color="auto"/>
              <w:left w:val="outset" w:sz="6" w:space="0" w:color="auto"/>
              <w:bottom w:val="outset" w:sz="6" w:space="0" w:color="auto"/>
              <w:right w:val="outset" w:sz="6" w:space="0" w:color="auto"/>
            </w:tcBorders>
            <w:vAlign w:val="center"/>
            <w:hideMark/>
          </w:tcPr>
          <w:p w14:paraId="564D9D4F" w14:textId="77777777" w:rsidR="001A49AC" w:rsidRDefault="001A49AC">
            <w:pPr>
              <w:rPr>
                <w:rFonts w:ascii="Arial" w:hAnsi="Arial" w:cs="Arial"/>
                <w:color w:val="252C33"/>
                <w:sz w:val="21"/>
                <w:szCs w:val="21"/>
              </w:rPr>
            </w:pPr>
            <w:r>
              <w:rPr>
                <w:rFonts w:ascii="Arial" w:hAnsi="Arial" w:cs="Arial"/>
                <w:color w:val="252C33"/>
                <w:sz w:val="21"/>
                <w:szCs w:val="21"/>
              </w:rPr>
              <w:t>Submission format to be followed for uploading predictions</w:t>
            </w:r>
          </w:p>
        </w:tc>
      </w:tr>
    </w:tbl>
    <w:p w14:paraId="52239D02" w14:textId="77777777" w:rsidR="001A49AC" w:rsidRDefault="001A49AC" w:rsidP="001A49AC">
      <w:pPr>
        <w:pStyle w:val="NormalWeb"/>
        <w:rPr>
          <w:rFonts w:ascii="Arial" w:hAnsi="Arial" w:cs="Arial"/>
          <w:color w:val="252C33"/>
          <w:sz w:val="21"/>
          <w:szCs w:val="21"/>
        </w:rPr>
      </w:pPr>
      <w:r>
        <w:rPr>
          <w:rStyle w:val="Strong"/>
          <w:rFonts w:ascii="Arial" w:eastAsiaTheme="majorEastAsia" w:hAnsi="Arial" w:cs="Arial"/>
          <w:color w:val="252C33"/>
          <w:sz w:val="21"/>
          <w:szCs w:val="21"/>
        </w:rPr>
        <w:t>Data description</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26"/>
        <w:gridCol w:w="5174"/>
      </w:tblGrid>
      <w:tr w:rsidR="001A49AC" w14:paraId="3011EE0A" w14:textId="77777777" w:rsidTr="001A49AC">
        <w:trPr>
          <w:tblCellSpacing w:w="15" w:type="dxa"/>
        </w:trPr>
        <w:tc>
          <w:tcPr>
            <w:tcW w:w="2235" w:type="dxa"/>
            <w:tcBorders>
              <w:top w:val="outset" w:sz="6" w:space="0" w:color="auto"/>
              <w:left w:val="outset" w:sz="6" w:space="0" w:color="auto"/>
              <w:bottom w:val="outset" w:sz="6" w:space="0" w:color="auto"/>
              <w:right w:val="outset" w:sz="6" w:space="0" w:color="auto"/>
            </w:tcBorders>
            <w:vAlign w:val="center"/>
            <w:hideMark/>
          </w:tcPr>
          <w:p w14:paraId="3B4B3842" w14:textId="77777777" w:rsidR="001A49AC" w:rsidRDefault="001A49AC">
            <w:pPr>
              <w:jc w:val="center"/>
              <w:rPr>
                <w:rFonts w:ascii="Arial" w:hAnsi="Arial" w:cs="Arial"/>
                <w:color w:val="252C33"/>
                <w:sz w:val="21"/>
                <w:szCs w:val="21"/>
              </w:rPr>
            </w:pPr>
            <w:r>
              <w:rPr>
                <w:rStyle w:val="Strong"/>
                <w:rFonts w:ascii="Arial" w:hAnsi="Arial" w:cs="Arial"/>
                <w:color w:val="252C33"/>
                <w:sz w:val="21"/>
                <w:szCs w:val="21"/>
              </w:rPr>
              <w:t>Column name</w:t>
            </w:r>
          </w:p>
        </w:tc>
        <w:tc>
          <w:tcPr>
            <w:tcW w:w="5025" w:type="dxa"/>
            <w:tcBorders>
              <w:top w:val="outset" w:sz="6" w:space="0" w:color="auto"/>
              <w:left w:val="outset" w:sz="6" w:space="0" w:color="auto"/>
              <w:bottom w:val="outset" w:sz="6" w:space="0" w:color="auto"/>
              <w:right w:val="outset" w:sz="6" w:space="0" w:color="auto"/>
            </w:tcBorders>
            <w:vAlign w:val="center"/>
            <w:hideMark/>
          </w:tcPr>
          <w:p w14:paraId="4FBA1058" w14:textId="77777777" w:rsidR="001A49AC" w:rsidRDefault="001A49AC">
            <w:pPr>
              <w:jc w:val="center"/>
              <w:rPr>
                <w:rFonts w:ascii="Arial" w:hAnsi="Arial" w:cs="Arial"/>
                <w:color w:val="252C33"/>
                <w:sz w:val="21"/>
                <w:szCs w:val="21"/>
              </w:rPr>
            </w:pPr>
            <w:r>
              <w:rPr>
                <w:rStyle w:val="Strong"/>
                <w:rFonts w:ascii="Arial" w:hAnsi="Arial" w:cs="Arial"/>
                <w:color w:val="252C33"/>
                <w:sz w:val="21"/>
                <w:szCs w:val="21"/>
              </w:rPr>
              <w:t>Description</w:t>
            </w:r>
          </w:p>
        </w:tc>
      </w:tr>
      <w:tr w:rsidR="001A49AC" w14:paraId="6CC9CB63" w14:textId="77777777" w:rsidTr="001A49AC">
        <w:trPr>
          <w:tblCellSpacing w:w="15" w:type="dxa"/>
        </w:trPr>
        <w:tc>
          <w:tcPr>
            <w:tcW w:w="2235" w:type="dxa"/>
            <w:tcBorders>
              <w:top w:val="outset" w:sz="6" w:space="0" w:color="auto"/>
              <w:left w:val="outset" w:sz="6" w:space="0" w:color="auto"/>
              <w:bottom w:val="outset" w:sz="6" w:space="0" w:color="auto"/>
              <w:right w:val="outset" w:sz="6" w:space="0" w:color="auto"/>
            </w:tcBorders>
            <w:vAlign w:val="center"/>
            <w:hideMark/>
          </w:tcPr>
          <w:p w14:paraId="3AE5C8F4" w14:textId="77777777" w:rsidR="001A49AC" w:rsidRDefault="001A49AC">
            <w:pPr>
              <w:rPr>
                <w:rFonts w:ascii="Arial" w:hAnsi="Arial" w:cs="Arial"/>
                <w:color w:val="252C33"/>
                <w:sz w:val="21"/>
                <w:szCs w:val="21"/>
              </w:rPr>
            </w:pPr>
            <w:r>
              <w:rPr>
                <w:rFonts w:ascii="Arial" w:hAnsi="Arial" w:cs="Arial"/>
                <w:color w:val="252C33"/>
                <w:sz w:val="21"/>
                <w:szCs w:val="21"/>
              </w:rPr>
              <w:t>Filename</w:t>
            </w:r>
          </w:p>
        </w:tc>
        <w:tc>
          <w:tcPr>
            <w:tcW w:w="5025" w:type="dxa"/>
            <w:tcBorders>
              <w:top w:val="outset" w:sz="6" w:space="0" w:color="auto"/>
              <w:left w:val="outset" w:sz="6" w:space="0" w:color="auto"/>
              <w:bottom w:val="outset" w:sz="6" w:space="0" w:color="auto"/>
              <w:right w:val="outset" w:sz="6" w:space="0" w:color="auto"/>
            </w:tcBorders>
            <w:vAlign w:val="center"/>
            <w:hideMark/>
          </w:tcPr>
          <w:p w14:paraId="1C5B11E2" w14:textId="77777777" w:rsidR="001A49AC" w:rsidRDefault="001A49AC">
            <w:pPr>
              <w:rPr>
                <w:rFonts w:ascii="Arial" w:hAnsi="Arial" w:cs="Arial"/>
                <w:color w:val="252C33"/>
                <w:sz w:val="21"/>
                <w:szCs w:val="21"/>
              </w:rPr>
            </w:pPr>
            <w:r>
              <w:rPr>
                <w:rFonts w:ascii="Arial" w:hAnsi="Arial" w:cs="Arial"/>
                <w:color w:val="252C33"/>
                <w:sz w:val="21"/>
                <w:szCs w:val="21"/>
              </w:rPr>
              <w:t>File name of test data image</w:t>
            </w:r>
          </w:p>
        </w:tc>
      </w:tr>
      <w:tr w:rsidR="001A49AC" w14:paraId="4AFA0709" w14:textId="77777777" w:rsidTr="001A49AC">
        <w:trPr>
          <w:tblCellSpacing w:w="15" w:type="dxa"/>
        </w:trPr>
        <w:tc>
          <w:tcPr>
            <w:tcW w:w="2235" w:type="dxa"/>
            <w:tcBorders>
              <w:top w:val="outset" w:sz="6" w:space="0" w:color="auto"/>
              <w:left w:val="outset" w:sz="6" w:space="0" w:color="auto"/>
              <w:bottom w:val="outset" w:sz="6" w:space="0" w:color="auto"/>
              <w:right w:val="outset" w:sz="6" w:space="0" w:color="auto"/>
            </w:tcBorders>
            <w:vAlign w:val="center"/>
            <w:hideMark/>
          </w:tcPr>
          <w:p w14:paraId="148C8F53" w14:textId="77777777" w:rsidR="001A49AC" w:rsidRDefault="001A49AC">
            <w:pPr>
              <w:rPr>
                <w:rFonts w:ascii="Arial" w:hAnsi="Arial" w:cs="Arial"/>
                <w:color w:val="252C33"/>
                <w:sz w:val="21"/>
                <w:szCs w:val="21"/>
              </w:rPr>
            </w:pPr>
            <w:r>
              <w:rPr>
                <w:rFonts w:ascii="Arial" w:hAnsi="Arial" w:cs="Arial"/>
                <w:color w:val="252C33"/>
                <w:sz w:val="21"/>
                <w:szCs w:val="21"/>
              </w:rPr>
              <w:t>Category</w:t>
            </w:r>
          </w:p>
        </w:tc>
        <w:tc>
          <w:tcPr>
            <w:tcW w:w="5025" w:type="dxa"/>
            <w:tcBorders>
              <w:top w:val="outset" w:sz="6" w:space="0" w:color="auto"/>
              <w:left w:val="outset" w:sz="6" w:space="0" w:color="auto"/>
              <w:bottom w:val="outset" w:sz="6" w:space="0" w:color="auto"/>
              <w:right w:val="outset" w:sz="6" w:space="0" w:color="auto"/>
            </w:tcBorders>
            <w:vAlign w:val="center"/>
            <w:hideMark/>
          </w:tcPr>
          <w:p w14:paraId="6F632E74" w14:textId="77777777" w:rsidR="001A49AC" w:rsidRDefault="001A49AC">
            <w:pPr>
              <w:rPr>
                <w:rFonts w:ascii="Arial" w:hAnsi="Arial" w:cs="Arial"/>
                <w:color w:val="252C33"/>
                <w:sz w:val="21"/>
                <w:szCs w:val="21"/>
              </w:rPr>
            </w:pPr>
            <w:r>
              <w:rPr>
                <w:rFonts w:ascii="Arial" w:hAnsi="Arial" w:cs="Arial"/>
                <w:color w:val="252C33"/>
                <w:sz w:val="21"/>
                <w:szCs w:val="21"/>
              </w:rPr>
              <w:t>Target column [values: 'Positive'</w:t>
            </w:r>
            <w:r>
              <w:rPr>
                <w:rStyle w:val="Strong"/>
                <w:rFonts w:ascii="Arial" w:hAnsi="Arial" w:cs="Arial"/>
                <w:color w:val="252C33"/>
                <w:sz w:val="21"/>
                <w:szCs w:val="21"/>
              </w:rPr>
              <w:t>/</w:t>
            </w:r>
            <w:r>
              <w:rPr>
                <w:rFonts w:ascii="Arial" w:hAnsi="Arial" w:cs="Arial"/>
                <w:color w:val="252C33"/>
                <w:sz w:val="21"/>
                <w:szCs w:val="21"/>
              </w:rPr>
              <w:t>'Negative'</w:t>
            </w:r>
            <w:r>
              <w:rPr>
                <w:rStyle w:val="Strong"/>
                <w:rFonts w:ascii="Arial" w:hAnsi="Arial" w:cs="Arial"/>
                <w:color w:val="252C33"/>
                <w:sz w:val="21"/>
                <w:szCs w:val="21"/>
              </w:rPr>
              <w:t>/</w:t>
            </w:r>
            <w:r>
              <w:rPr>
                <w:rFonts w:ascii="Arial" w:hAnsi="Arial" w:cs="Arial"/>
                <w:color w:val="252C33"/>
                <w:sz w:val="21"/>
                <w:szCs w:val="21"/>
              </w:rPr>
              <w:t>'Random']</w:t>
            </w:r>
          </w:p>
        </w:tc>
      </w:tr>
    </w:tbl>
    <w:p w14:paraId="526568C8" w14:textId="4416D9FF" w:rsidR="001A49AC" w:rsidRDefault="001A49AC" w:rsidP="001A49AC"/>
    <w:p w14:paraId="3BB5E82C" w14:textId="4C98C656" w:rsidR="001A49AC" w:rsidRDefault="001A49AC" w:rsidP="001A49AC"/>
    <w:p w14:paraId="1BFDAFBB" w14:textId="1A1EEDCF" w:rsidR="001A49AC" w:rsidRDefault="001A49AC" w:rsidP="001A49AC">
      <w:r>
        <w:t>My approach:</w:t>
      </w:r>
    </w:p>
    <w:p w14:paraId="2F95E6F5" w14:textId="73D0AA3F" w:rsidR="001A49AC" w:rsidRDefault="001A49AC" w:rsidP="001A49AC">
      <w:r>
        <w:t xml:space="preserve">Not having enough experience in the sector of natural language processing, I decided to go through how to perform simple spam filtering in </w:t>
      </w:r>
      <w:proofErr w:type="spellStart"/>
      <w:r>
        <w:t>Tensorflow</w:t>
      </w:r>
      <w:proofErr w:type="spellEnd"/>
      <w:r>
        <w:t xml:space="preserve"> to later expand that into the current problem.</w:t>
      </w:r>
    </w:p>
    <w:p w14:paraId="3241FC06" w14:textId="66F7685F" w:rsidR="001A49AC" w:rsidRDefault="001A49AC" w:rsidP="001A49AC"/>
    <w:p w14:paraId="3C6C011E" w14:textId="1673B85D" w:rsidR="001A49AC" w:rsidRDefault="001A49AC" w:rsidP="001A49AC"/>
    <w:p w14:paraId="707480CE" w14:textId="407E4171" w:rsidR="001A49AC" w:rsidRDefault="001A49AC" w:rsidP="001A49AC"/>
    <w:p w14:paraId="46A16763" w14:textId="39082AEA" w:rsidR="001A49AC" w:rsidRDefault="001A49AC" w:rsidP="001A49AC"/>
    <w:p w14:paraId="096326B5" w14:textId="3BD09D1C" w:rsidR="001A49AC" w:rsidRDefault="001A49AC" w:rsidP="001A49AC"/>
    <w:p w14:paraId="4D280D38" w14:textId="77777777" w:rsidR="001A49AC" w:rsidRDefault="001A49AC" w:rsidP="001A49AC"/>
    <w:p w14:paraId="26569C4E" w14:textId="3C2F7E27" w:rsidR="001A49AC" w:rsidRDefault="008511A5" w:rsidP="001A49AC">
      <w:pPr>
        <w:pStyle w:val="Heading1"/>
      </w:pPr>
      <w:r>
        <w:lastRenderedPageBreak/>
        <w:t>Sentiment Analysis</w:t>
      </w:r>
      <w:r w:rsidR="001A49AC">
        <w:t>:</w:t>
      </w:r>
    </w:p>
    <w:p w14:paraId="52630522" w14:textId="21E63289" w:rsidR="001A49AC" w:rsidRDefault="001A49AC" w:rsidP="001A49AC"/>
    <w:p w14:paraId="23EDE87D" w14:textId="0C3ED824" w:rsidR="008511A5" w:rsidRPr="00E54C71" w:rsidRDefault="008511A5" w:rsidP="008511A5">
      <w:pPr>
        <w:shd w:val="clear" w:color="auto" w:fill="FFFFFF"/>
        <w:spacing w:after="100" w:afterAutospacing="1"/>
        <w:rPr>
          <w:rFonts w:ascii="Segoe UI" w:eastAsia="Times New Roman" w:hAnsi="Segoe UI" w:cs="Segoe UI"/>
          <w:color w:val="222222"/>
          <w:sz w:val="20"/>
          <w:szCs w:val="20"/>
          <w:lang w:val="en-IN" w:eastAsia="en-IN"/>
        </w:rPr>
      </w:pPr>
      <w:r w:rsidRPr="008511A5">
        <w:rPr>
          <w:rFonts w:ascii="Segoe UI" w:eastAsia="Times New Roman" w:hAnsi="Segoe UI" w:cs="Segoe UI"/>
          <w:color w:val="222222"/>
          <w:sz w:val="20"/>
          <w:szCs w:val="20"/>
          <w:lang w:val="en-IN" w:eastAsia="en-IN"/>
        </w:rPr>
        <w:t>Reading the mood from text with machine learning is called </w:t>
      </w:r>
      <w:hyperlink r:id="rId8" w:history="1">
        <w:r w:rsidRPr="008511A5">
          <w:rPr>
            <w:rFonts w:ascii="Segoe UI" w:eastAsia="Times New Roman" w:hAnsi="Segoe UI" w:cs="Segoe UI"/>
            <w:color w:val="3676AB"/>
            <w:sz w:val="20"/>
            <w:szCs w:val="20"/>
            <w:u w:val="single"/>
            <w:lang w:val="en-IN" w:eastAsia="en-IN"/>
          </w:rPr>
          <w:t>sentiment analysis</w:t>
        </w:r>
      </w:hyperlink>
      <w:r w:rsidRPr="008511A5">
        <w:rPr>
          <w:rFonts w:ascii="Segoe UI" w:eastAsia="Times New Roman" w:hAnsi="Segoe UI" w:cs="Segoe UI"/>
          <w:color w:val="222222"/>
          <w:sz w:val="20"/>
          <w:szCs w:val="20"/>
          <w:lang w:val="en-IN" w:eastAsia="en-IN"/>
        </w:rPr>
        <w:t>, and it is one of the prominent use cases in text classification. This falls into the very active research field of </w:t>
      </w:r>
      <w:hyperlink r:id="rId9" w:history="1">
        <w:r w:rsidRPr="008511A5">
          <w:rPr>
            <w:rFonts w:ascii="Segoe UI" w:eastAsia="Times New Roman" w:hAnsi="Segoe UI" w:cs="Segoe UI"/>
            <w:color w:val="3676AB"/>
            <w:sz w:val="20"/>
            <w:szCs w:val="20"/>
            <w:u w:val="single"/>
            <w:lang w:val="en-IN" w:eastAsia="en-IN"/>
          </w:rPr>
          <w:t>natural language processing (NLP)</w:t>
        </w:r>
      </w:hyperlink>
      <w:r w:rsidRPr="008511A5">
        <w:rPr>
          <w:rFonts w:ascii="Segoe UI" w:eastAsia="Times New Roman" w:hAnsi="Segoe UI" w:cs="Segoe UI"/>
          <w:color w:val="222222"/>
          <w:sz w:val="20"/>
          <w:szCs w:val="20"/>
          <w:lang w:val="en-IN" w:eastAsia="en-IN"/>
        </w:rPr>
        <w:t>. Other common use cases of text classification include detection of spam, auto tagging of customer queries, and categorization of text into defined topics. So how can you do this?</w:t>
      </w:r>
    </w:p>
    <w:p w14:paraId="1B94CDDC" w14:textId="77777777" w:rsidR="008511A5" w:rsidRPr="008511A5" w:rsidRDefault="008511A5" w:rsidP="008511A5">
      <w:pPr>
        <w:shd w:val="clear" w:color="auto" w:fill="FFFFFF"/>
        <w:spacing w:after="100" w:afterAutospacing="1"/>
        <w:rPr>
          <w:rFonts w:ascii="Segoe UI" w:eastAsia="Times New Roman" w:hAnsi="Segoe UI" w:cs="Segoe UI"/>
          <w:color w:val="222222"/>
          <w:sz w:val="20"/>
          <w:szCs w:val="20"/>
          <w:lang w:val="en-IN" w:eastAsia="en-IN"/>
        </w:rPr>
      </w:pPr>
      <w:r w:rsidRPr="008511A5">
        <w:rPr>
          <w:rFonts w:ascii="Segoe UI" w:eastAsia="Times New Roman" w:hAnsi="Segoe UI" w:cs="Segoe UI"/>
          <w:color w:val="222222"/>
          <w:sz w:val="20"/>
          <w:szCs w:val="20"/>
          <w:lang w:val="en-IN" w:eastAsia="en-IN"/>
        </w:rPr>
        <w:t xml:space="preserve">Before we start, </w:t>
      </w:r>
      <w:proofErr w:type="gramStart"/>
      <w:r w:rsidRPr="008511A5">
        <w:rPr>
          <w:rFonts w:ascii="Segoe UI" w:eastAsia="Times New Roman" w:hAnsi="Segoe UI" w:cs="Segoe UI"/>
          <w:color w:val="222222"/>
          <w:sz w:val="20"/>
          <w:szCs w:val="20"/>
          <w:lang w:val="en-IN" w:eastAsia="en-IN"/>
        </w:rPr>
        <w:t>let’s</w:t>
      </w:r>
      <w:proofErr w:type="gramEnd"/>
      <w:r w:rsidRPr="008511A5">
        <w:rPr>
          <w:rFonts w:ascii="Segoe UI" w:eastAsia="Times New Roman" w:hAnsi="Segoe UI" w:cs="Segoe UI"/>
          <w:color w:val="222222"/>
          <w:sz w:val="20"/>
          <w:szCs w:val="20"/>
          <w:lang w:val="en-IN" w:eastAsia="en-IN"/>
        </w:rPr>
        <w:t xml:space="preserve"> take a look at what data we have. Go ahead and download the data set from the </w:t>
      </w:r>
      <w:hyperlink r:id="rId10" w:history="1">
        <w:r w:rsidRPr="008511A5">
          <w:rPr>
            <w:rFonts w:ascii="Segoe UI" w:eastAsia="Times New Roman" w:hAnsi="Segoe UI" w:cs="Segoe UI"/>
            <w:color w:val="3676AB"/>
            <w:sz w:val="20"/>
            <w:szCs w:val="20"/>
            <w:u w:val="single"/>
            <w:lang w:val="en-IN" w:eastAsia="en-IN"/>
          </w:rPr>
          <w:t>Sentiment Labelled Sentences Data Set</w:t>
        </w:r>
      </w:hyperlink>
      <w:r w:rsidRPr="008511A5">
        <w:rPr>
          <w:rFonts w:ascii="Segoe UI" w:eastAsia="Times New Roman" w:hAnsi="Segoe UI" w:cs="Segoe UI"/>
          <w:color w:val="222222"/>
          <w:sz w:val="20"/>
          <w:szCs w:val="20"/>
          <w:lang w:val="en-IN" w:eastAsia="en-IN"/>
        </w:rPr>
        <w:t> from the UCI Machine Learning Repository.</w:t>
      </w:r>
    </w:p>
    <w:p w14:paraId="36AA2E37" w14:textId="77777777" w:rsidR="008511A5" w:rsidRPr="008511A5" w:rsidRDefault="008511A5" w:rsidP="008511A5">
      <w:pPr>
        <w:shd w:val="clear" w:color="auto" w:fill="FFFFFF"/>
        <w:spacing w:after="100" w:afterAutospacing="1"/>
        <w:rPr>
          <w:rFonts w:ascii="Segoe UI" w:eastAsia="Times New Roman" w:hAnsi="Segoe UI" w:cs="Segoe UI"/>
          <w:color w:val="222222"/>
          <w:sz w:val="20"/>
          <w:szCs w:val="20"/>
          <w:lang w:val="en-IN" w:eastAsia="en-IN"/>
        </w:rPr>
      </w:pPr>
      <w:r w:rsidRPr="008511A5">
        <w:rPr>
          <w:rFonts w:ascii="Segoe UI" w:eastAsia="Times New Roman" w:hAnsi="Segoe UI" w:cs="Segoe UI"/>
          <w:color w:val="222222"/>
          <w:sz w:val="20"/>
          <w:szCs w:val="20"/>
          <w:lang w:val="en-IN" w:eastAsia="en-IN"/>
        </w:rPr>
        <w:t xml:space="preserve">By the way, this repository is a wonderful source for machine learning data sets when you want to try out some algorithms. This data set includes </w:t>
      </w:r>
      <w:proofErr w:type="spellStart"/>
      <w:r w:rsidRPr="008511A5">
        <w:rPr>
          <w:rFonts w:ascii="Segoe UI" w:eastAsia="Times New Roman" w:hAnsi="Segoe UI" w:cs="Segoe UI"/>
          <w:color w:val="222222"/>
          <w:sz w:val="20"/>
          <w:szCs w:val="20"/>
          <w:lang w:val="en-IN" w:eastAsia="en-IN"/>
        </w:rPr>
        <w:t>labeled</w:t>
      </w:r>
      <w:proofErr w:type="spellEnd"/>
      <w:r w:rsidRPr="008511A5">
        <w:rPr>
          <w:rFonts w:ascii="Segoe UI" w:eastAsia="Times New Roman" w:hAnsi="Segoe UI" w:cs="Segoe UI"/>
          <w:color w:val="222222"/>
          <w:sz w:val="20"/>
          <w:szCs w:val="20"/>
          <w:lang w:val="en-IN" w:eastAsia="en-IN"/>
        </w:rPr>
        <w:t xml:space="preserve"> reviews from IMDb, Amazon, and Yelp. Each review is marked with a score of 0 for a negative sentiment or 1 for a positive sentiment.</w:t>
      </w:r>
    </w:p>
    <w:p w14:paraId="39BBBDC9" w14:textId="77777777" w:rsidR="008511A5" w:rsidRPr="008511A5" w:rsidRDefault="008511A5" w:rsidP="008511A5">
      <w:pPr>
        <w:shd w:val="clear" w:color="auto" w:fill="FFFFFF"/>
        <w:spacing w:after="100" w:afterAutospacing="1"/>
        <w:rPr>
          <w:rFonts w:ascii="Segoe UI" w:eastAsia="Times New Roman" w:hAnsi="Segoe UI" w:cs="Segoe UI"/>
          <w:color w:val="222222"/>
          <w:sz w:val="20"/>
          <w:szCs w:val="20"/>
          <w:lang w:val="en-IN" w:eastAsia="en-IN"/>
        </w:rPr>
      </w:pPr>
      <w:r w:rsidRPr="008511A5">
        <w:rPr>
          <w:rFonts w:ascii="Segoe UI" w:eastAsia="Times New Roman" w:hAnsi="Segoe UI" w:cs="Segoe UI"/>
          <w:color w:val="222222"/>
          <w:sz w:val="20"/>
          <w:szCs w:val="20"/>
          <w:lang w:val="en-IN" w:eastAsia="en-IN"/>
        </w:rPr>
        <w:t>Extract the folder into a </w:t>
      </w:r>
      <w:r w:rsidRPr="008511A5">
        <w:rPr>
          <w:rFonts w:ascii="Consolas" w:eastAsia="Times New Roman" w:hAnsi="Consolas" w:cs="Courier New"/>
          <w:color w:val="222222"/>
          <w:sz w:val="20"/>
          <w:szCs w:val="20"/>
          <w:lang w:val="en-IN" w:eastAsia="en-IN"/>
        </w:rPr>
        <w:t>data</w:t>
      </w:r>
      <w:r w:rsidRPr="008511A5">
        <w:rPr>
          <w:rFonts w:ascii="Segoe UI" w:eastAsia="Times New Roman" w:hAnsi="Segoe UI" w:cs="Segoe UI"/>
          <w:color w:val="222222"/>
          <w:sz w:val="20"/>
          <w:szCs w:val="20"/>
          <w:lang w:val="en-IN" w:eastAsia="en-IN"/>
        </w:rPr>
        <w:t> folder and go ahead and load the data with </w:t>
      </w:r>
      <w:hyperlink r:id="rId11" w:history="1">
        <w:r w:rsidRPr="008511A5">
          <w:rPr>
            <w:rFonts w:ascii="Segoe UI" w:eastAsia="Times New Roman" w:hAnsi="Segoe UI" w:cs="Segoe UI"/>
            <w:color w:val="3676AB"/>
            <w:sz w:val="20"/>
            <w:szCs w:val="20"/>
            <w:u w:val="single"/>
            <w:lang w:val="en-IN" w:eastAsia="en-IN"/>
          </w:rPr>
          <w:t>Pandas</w:t>
        </w:r>
      </w:hyperlink>
      <w:r w:rsidRPr="008511A5">
        <w:rPr>
          <w:rFonts w:ascii="Segoe UI" w:eastAsia="Times New Roman" w:hAnsi="Segoe UI" w:cs="Segoe UI"/>
          <w:color w:val="222222"/>
          <w:sz w:val="20"/>
          <w:szCs w:val="20"/>
          <w:lang w:val="en-IN" w:eastAsia="en-IN"/>
        </w:rPr>
        <w:t>:</w:t>
      </w:r>
    </w:p>
    <w:p w14:paraId="61F68B15" w14:textId="77777777" w:rsidR="008511A5" w:rsidRPr="008511A5" w:rsidRDefault="008511A5" w:rsidP="008511A5">
      <w:pPr>
        <w:shd w:val="clear" w:color="auto" w:fill="FFFFFF"/>
        <w:spacing w:after="100" w:afterAutospacing="1"/>
        <w:rPr>
          <w:rFonts w:ascii="Segoe UI" w:eastAsia="Times New Roman" w:hAnsi="Segoe UI" w:cs="Segoe UI"/>
          <w:color w:val="222222"/>
          <w:sz w:val="27"/>
          <w:szCs w:val="27"/>
          <w:lang w:val="en-IN" w:eastAsia="en-IN"/>
        </w:rPr>
      </w:pPr>
    </w:p>
    <w:p w14:paraId="1A07E6B0" w14:textId="44D2196D" w:rsidR="008511A5" w:rsidRDefault="008511A5" w:rsidP="008511A5">
      <w:pPr>
        <w:pStyle w:val="Heading1"/>
      </w:pPr>
      <w:r>
        <w:t>On to the Script:</w:t>
      </w:r>
    </w:p>
    <w:p w14:paraId="27E1001A"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204A87"/>
          <w:sz w:val="20"/>
          <w:szCs w:val="20"/>
          <w:lang w:val="en-IN" w:eastAsia="en-IN"/>
        </w:rPr>
        <w:t>import</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000000"/>
          <w:sz w:val="20"/>
          <w:szCs w:val="20"/>
          <w:lang w:val="en-IN" w:eastAsia="en-IN"/>
        </w:rPr>
        <w:t>pandas</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204A87"/>
          <w:sz w:val="20"/>
          <w:szCs w:val="20"/>
          <w:lang w:val="en-IN" w:eastAsia="en-IN"/>
        </w:rPr>
        <w:t>as</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000000"/>
          <w:sz w:val="20"/>
          <w:szCs w:val="20"/>
          <w:lang w:val="en-IN" w:eastAsia="en-IN"/>
        </w:rPr>
        <w:t>pd</w:t>
      </w:r>
    </w:p>
    <w:p w14:paraId="7DCDB218"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57363BF4"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roofErr w:type="spellStart"/>
      <w:r w:rsidRPr="00E54C71">
        <w:rPr>
          <w:rFonts w:ascii="Consolas" w:eastAsia="Times New Roman" w:hAnsi="Consolas" w:cs="Courier New"/>
          <w:color w:val="000000"/>
          <w:sz w:val="20"/>
          <w:szCs w:val="20"/>
          <w:lang w:val="en-IN" w:eastAsia="en-IN"/>
        </w:rPr>
        <w:t>filepath_dict</w:t>
      </w:r>
      <w:proofErr w:type="spellEnd"/>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4E9A06"/>
          <w:sz w:val="20"/>
          <w:szCs w:val="20"/>
          <w:lang w:val="en-IN" w:eastAsia="en-IN"/>
        </w:rPr>
        <w:t>'yelp'</w:t>
      </w:r>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4E9A06"/>
          <w:sz w:val="20"/>
          <w:szCs w:val="20"/>
          <w:lang w:val="en-IN" w:eastAsia="en-IN"/>
        </w:rPr>
        <w:t>'data/</w:t>
      </w:r>
      <w:proofErr w:type="spellStart"/>
      <w:r w:rsidRPr="00E54C71">
        <w:rPr>
          <w:rFonts w:ascii="Consolas" w:eastAsia="Times New Roman" w:hAnsi="Consolas" w:cs="Courier New"/>
          <w:color w:val="4E9A06"/>
          <w:sz w:val="20"/>
          <w:szCs w:val="20"/>
          <w:lang w:val="en-IN" w:eastAsia="en-IN"/>
        </w:rPr>
        <w:t>sentiment_analysis</w:t>
      </w:r>
      <w:proofErr w:type="spellEnd"/>
      <w:r w:rsidRPr="00E54C71">
        <w:rPr>
          <w:rFonts w:ascii="Consolas" w:eastAsia="Times New Roman" w:hAnsi="Consolas" w:cs="Courier New"/>
          <w:color w:val="4E9A06"/>
          <w:sz w:val="20"/>
          <w:szCs w:val="20"/>
          <w:lang w:val="en-IN" w:eastAsia="en-IN"/>
        </w:rPr>
        <w:t>/yelp_labelled.txt'</w:t>
      </w:r>
      <w:r w:rsidRPr="00E54C71">
        <w:rPr>
          <w:rFonts w:ascii="Consolas" w:eastAsia="Times New Roman" w:hAnsi="Consolas" w:cs="Courier New"/>
          <w:color w:val="000000"/>
          <w:sz w:val="20"/>
          <w:szCs w:val="20"/>
          <w:lang w:val="en-IN" w:eastAsia="en-IN"/>
        </w:rPr>
        <w:t>,</w:t>
      </w:r>
    </w:p>
    <w:p w14:paraId="56A6D595"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4E9A06"/>
          <w:sz w:val="20"/>
          <w:szCs w:val="20"/>
          <w:lang w:val="en-IN" w:eastAsia="en-IN"/>
        </w:rPr>
        <w:t>'amazon'</w:t>
      </w:r>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4E9A06"/>
          <w:sz w:val="20"/>
          <w:szCs w:val="20"/>
          <w:lang w:val="en-IN" w:eastAsia="en-IN"/>
        </w:rPr>
        <w:t>'data/</w:t>
      </w:r>
      <w:proofErr w:type="spellStart"/>
      <w:r w:rsidRPr="00E54C71">
        <w:rPr>
          <w:rFonts w:ascii="Consolas" w:eastAsia="Times New Roman" w:hAnsi="Consolas" w:cs="Courier New"/>
          <w:color w:val="4E9A06"/>
          <w:sz w:val="20"/>
          <w:szCs w:val="20"/>
          <w:lang w:val="en-IN" w:eastAsia="en-IN"/>
        </w:rPr>
        <w:t>sentiment_analysis</w:t>
      </w:r>
      <w:proofErr w:type="spellEnd"/>
      <w:r w:rsidRPr="00E54C71">
        <w:rPr>
          <w:rFonts w:ascii="Consolas" w:eastAsia="Times New Roman" w:hAnsi="Consolas" w:cs="Courier New"/>
          <w:color w:val="4E9A06"/>
          <w:sz w:val="20"/>
          <w:szCs w:val="20"/>
          <w:lang w:val="en-IN" w:eastAsia="en-IN"/>
        </w:rPr>
        <w:t>/amazon_cells_labelled.txt'</w:t>
      </w:r>
      <w:r w:rsidRPr="00E54C71">
        <w:rPr>
          <w:rFonts w:ascii="Consolas" w:eastAsia="Times New Roman" w:hAnsi="Consolas" w:cs="Courier New"/>
          <w:color w:val="000000"/>
          <w:sz w:val="20"/>
          <w:szCs w:val="20"/>
          <w:lang w:val="en-IN" w:eastAsia="en-IN"/>
        </w:rPr>
        <w:t>,</w:t>
      </w:r>
    </w:p>
    <w:p w14:paraId="595C9C14"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4E9A06"/>
          <w:sz w:val="20"/>
          <w:szCs w:val="20"/>
          <w:lang w:val="en-IN" w:eastAsia="en-IN"/>
        </w:rPr>
        <w:t>'</w:t>
      </w:r>
      <w:proofErr w:type="spellStart"/>
      <w:r w:rsidRPr="00E54C71">
        <w:rPr>
          <w:rFonts w:ascii="Consolas" w:eastAsia="Times New Roman" w:hAnsi="Consolas" w:cs="Courier New"/>
          <w:color w:val="4E9A06"/>
          <w:sz w:val="20"/>
          <w:szCs w:val="20"/>
          <w:lang w:val="en-IN" w:eastAsia="en-IN"/>
        </w:rPr>
        <w:t>imdb</w:t>
      </w:r>
      <w:proofErr w:type="spellEnd"/>
      <w:r w:rsidRPr="00E54C71">
        <w:rPr>
          <w:rFonts w:ascii="Consolas" w:eastAsia="Times New Roman" w:hAnsi="Consolas" w:cs="Courier New"/>
          <w:color w:val="4E9A06"/>
          <w:sz w:val="20"/>
          <w:szCs w:val="20"/>
          <w:lang w:val="en-IN" w:eastAsia="en-IN"/>
        </w:rPr>
        <w:t>'</w:t>
      </w:r>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4E9A06"/>
          <w:sz w:val="20"/>
          <w:szCs w:val="20"/>
          <w:lang w:val="en-IN" w:eastAsia="en-IN"/>
        </w:rPr>
        <w:t>'data/</w:t>
      </w:r>
      <w:proofErr w:type="spellStart"/>
      <w:r w:rsidRPr="00E54C71">
        <w:rPr>
          <w:rFonts w:ascii="Consolas" w:eastAsia="Times New Roman" w:hAnsi="Consolas" w:cs="Courier New"/>
          <w:color w:val="4E9A06"/>
          <w:sz w:val="20"/>
          <w:szCs w:val="20"/>
          <w:lang w:val="en-IN" w:eastAsia="en-IN"/>
        </w:rPr>
        <w:t>sentiment_analysis</w:t>
      </w:r>
      <w:proofErr w:type="spellEnd"/>
      <w:r w:rsidRPr="00E54C71">
        <w:rPr>
          <w:rFonts w:ascii="Consolas" w:eastAsia="Times New Roman" w:hAnsi="Consolas" w:cs="Courier New"/>
          <w:color w:val="4E9A06"/>
          <w:sz w:val="20"/>
          <w:szCs w:val="20"/>
          <w:lang w:val="en-IN" w:eastAsia="en-IN"/>
        </w:rPr>
        <w:t>/imdb_labelled.txt'</w:t>
      </w:r>
      <w:r w:rsidRPr="00E54C71">
        <w:rPr>
          <w:rFonts w:ascii="Consolas" w:eastAsia="Times New Roman" w:hAnsi="Consolas" w:cs="Courier New"/>
          <w:color w:val="000000"/>
          <w:sz w:val="20"/>
          <w:szCs w:val="20"/>
          <w:lang w:val="en-IN" w:eastAsia="en-IN"/>
        </w:rPr>
        <w:t>}</w:t>
      </w:r>
    </w:p>
    <w:p w14:paraId="50DC9B22"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3A384876"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roofErr w:type="spellStart"/>
      <w:r w:rsidRPr="00E54C71">
        <w:rPr>
          <w:rFonts w:ascii="Consolas" w:eastAsia="Times New Roman" w:hAnsi="Consolas" w:cs="Courier New"/>
          <w:color w:val="000000"/>
          <w:sz w:val="20"/>
          <w:szCs w:val="20"/>
          <w:lang w:val="en-IN" w:eastAsia="en-IN"/>
        </w:rPr>
        <w:t>df_list</w:t>
      </w:r>
      <w:proofErr w:type="spellEnd"/>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000000"/>
          <w:sz w:val="20"/>
          <w:szCs w:val="20"/>
          <w:lang w:val="en-IN" w:eastAsia="en-IN"/>
        </w:rPr>
        <w:t>[]</w:t>
      </w:r>
    </w:p>
    <w:p w14:paraId="1C4099EE"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204A87"/>
          <w:sz w:val="20"/>
          <w:szCs w:val="20"/>
          <w:lang w:val="en-IN" w:eastAsia="en-IN"/>
        </w:rPr>
        <w:t>for</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000000"/>
          <w:sz w:val="20"/>
          <w:szCs w:val="20"/>
          <w:lang w:val="en-IN" w:eastAsia="en-IN"/>
        </w:rPr>
        <w:t>source,</w:t>
      </w:r>
      <w:r w:rsidRPr="00E54C71">
        <w:rPr>
          <w:rFonts w:ascii="Consolas" w:eastAsia="Times New Roman" w:hAnsi="Consolas" w:cs="Courier New"/>
          <w:color w:val="212529"/>
          <w:sz w:val="20"/>
          <w:szCs w:val="20"/>
          <w:lang w:val="en-IN" w:eastAsia="en-IN"/>
        </w:rPr>
        <w:t xml:space="preserve"> </w:t>
      </w:r>
      <w:proofErr w:type="spellStart"/>
      <w:r w:rsidRPr="00E54C71">
        <w:rPr>
          <w:rFonts w:ascii="Consolas" w:eastAsia="Times New Roman" w:hAnsi="Consolas" w:cs="Courier New"/>
          <w:color w:val="000000"/>
          <w:sz w:val="20"/>
          <w:szCs w:val="20"/>
          <w:lang w:val="en-IN" w:eastAsia="en-IN"/>
        </w:rPr>
        <w:t>filepath</w:t>
      </w:r>
      <w:proofErr w:type="spellEnd"/>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204A87"/>
          <w:sz w:val="20"/>
          <w:szCs w:val="20"/>
          <w:lang w:val="en-IN" w:eastAsia="en-IN"/>
        </w:rPr>
        <w:t>in</w:t>
      </w:r>
      <w:r w:rsidRPr="00E54C71">
        <w:rPr>
          <w:rFonts w:ascii="Consolas" w:eastAsia="Times New Roman" w:hAnsi="Consolas" w:cs="Courier New"/>
          <w:color w:val="212529"/>
          <w:sz w:val="20"/>
          <w:szCs w:val="20"/>
          <w:lang w:val="en-IN" w:eastAsia="en-IN"/>
        </w:rPr>
        <w:t xml:space="preserve"> </w:t>
      </w:r>
      <w:proofErr w:type="spellStart"/>
      <w:r w:rsidRPr="00E54C71">
        <w:rPr>
          <w:rFonts w:ascii="Consolas" w:eastAsia="Times New Roman" w:hAnsi="Consolas" w:cs="Courier New"/>
          <w:color w:val="000000"/>
          <w:sz w:val="20"/>
          <w:szCs w:val="20"/>
          <w:lang w:val="en-IN" w:eastAsia="en-IN"/>
        </w:rPr>
        <w:t>filepath_</w:t>
      </w:r>
      <w:proofErr w:type="gramStart"/>
      <w:r w:rsidRPr="00E54C71">
        <w:rPr>
          <w:rFonts w:ascii="Consolas" w:eastAsia="Times New Roman" w:hAnsi="Consolas" w:cs="Courier New"/>
          <w:color w:val="000000"/>
          <w:sz w:val="20"/>
          <w:szCs w:val="20"/>
          <w:lang w:val="en-IN" w:eastAsia="en-IN"/>
        </w:rPr>
        <w:t>dict</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000000"/>
          <w:sz w:val="20"/>
          <w:szCs w:val="20"/>
          <w:lang w:val="en-IN" w:eastAsia="en-IN"/>
        </w:rPr>
        <w:t>items</w:t>
      </w:r>
      <w:proofErr w:type="spellEnd"/>
      <w:proofErr w:type="gramEnd"/>
      <w:r w:rsidRPr="00E54C71">
        <w:rPr>
          <w:rFonts w:ascii="Consolas" w:eastAsia="Times New Roman" w:hAnsi="Consolas" w:cs="Courier New"/>
          <w:color w:val="000000"/>
          <w:sz w:val="20"/>
          <w:szCs w:val="20"/>
          <w:lang w:val="en-IN" w:eastAsia="en-IN"/>
        </w:rPr>
        <w:t>():</w:t>
      </w:r>
    </w:p>
    <w:p w14:paraId="755E08BD"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000000"/>
          <w:sz w:val="20"/>
          <w:szCs w:val="20"/>
          <w:lang w:val="en-IN" w:eastAsia="en-IN"/>
        </w:rPr>
        <w:t>df</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212529"/>
          <w:sz w:val="20"/>
          <w:szCs w:val="20"/>
          <w:lang w:val="en-IN" w:eastAsia="en-IN"/>
        </w:rPr>
        <w:t xml:space="preserve"> </w:t>
      </w:r>
      <w:proofErr w:type="spellStart"/>
      <w:proofErr w:type="gramStart"/>
      <w:r w:rsidRPr="00E54C71">
        <w:rPr>
          <w:rFonts w:ascii="Consolas" w:eastAsia="Times New Roman" w:hAnsi="Consolas" w:cs="Courier New"/>
          <w:color w:val="000000"/>
          <w:sz w:val="20"/>
          <w:szCs w:val="20"/>
          <w:lang w:val="en-IN" w:eastAsia="en-IN"/>
        </w:rPr>
        <w:t>pd</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000000"/>
          <w:sz w:val="20"/>
          <w:szCs w:val="20"/>
          <w:lang w:val="en-IN" w:eastAsia="en-IN"/>
        </w:rPr>
        <w:t>read</w:t>
      </w:r>
      <w:proofErr w:type="gramEnd"/>
      <w:r w:rsidRPr="00E54C71">
        <w:rPr>
          <w:rFonts w:ascii="Consolas" w:eastAsia="Times New Roman" w:hAnsi="Consolas" w:cs="Courier New"/>
          <w:color w:val="000000"/>
          <w:sz w:val="20"/>
          <w:szCs w:val="20"/>
          <w:lang w:val="en-IN" w:eastAsia="en-IN"/>
        </w:rPr>
        <w:t>_csv</w:t>
      </w:r>
      <w:proofErr w:type="spellEnd"/>
      <w:r w:rsidRPr="00E54C71">
        <w:rPr>
          <w:rFonts w:ascii="Consolas" w:eastAsia="Times New Roman" w:hAnsi="Consolas" w:cs="Courier New"/>
          <w:color w:val="000000"/>
          <w:sz w:val="20"/>
          <w:szCs w:val="20"/>
          <w:lang w:val="en-IN" w:eastAsia="en-IN"/>
        </w:rPr>
        <w:t>(</w:t>
      </w:r>
      <w:proofErr w:type="spellStart"/>
      <w:r w:rsidRPr="00E54C71">
        <w:rPr>
          <w:rFonts w:ascii="Consolas" w:eastAsia="Times New Roman" w:hAnsi="Consolas" w:cs="Courier New"/>
          <w:color w:val="000000"/>
          <w:sz w:val="20"/>
          <w:szCs w:val="20"/>
          <w:lang w:val="en-IN" w:eastAsia="en-IN"/>
        </w:rPr>
        <w:t>filepath</w:t>
      </w:r>
      <w:proofErr w:type="spellEnd"/>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000000"/>
          <w:sz w:val="20"/>
          <w:szCs w:val="20"/>
          <w:lang w:val="en-IN" w:eastAsia="en-IN"/>
        </w:rPr>
        <w:t>names</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4E9A06"/>
          <w:sz w:val="20"/>
          <w:szCs w:val="20"/>
          <w:lang w:val="en-IN" w:eastAsia="en-IN"/>
        </w:rPr>
        <w:t>'sentence'</w:t>
      </w:r>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4E9A06"/>
          <w:sz w:val="20"/>
          <w:szCs w:val="20"/>
          <w:lang w:val="en-IN" w:eastAsia="en-IN"/>
        </w:rPr>
        <w:t>'label'</w:t>
      </w:r>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212529"/>
          <w:sz w:val="20"/>
          <w:szCs w:val="20"/>
          <w:lang w:val="en-IN" w:eastAsia="en-IN"/>
        </w:rPr>
        <w:t xml:space="preserve"> </w:t>
      </w:r>
      <w:proofErr w:type="spellStart"/>
      <w:r w:rsidRPr="00E54C71">
        <w:rPr>
          <w:rFonts w:ascii="Consolas" w:eastAsia="Times New Roman" w:hAnsi="Consolas" w:cs="Courier New"/>
          <w:color w:val="000000"/>
          <w:sz w:val="20"/>
          <w:szCs w:val="20"/>
          <w:lang w:val="en-IN" w:eastAsia="en-IN"/>
        </w:rPr>
        <w:t>sep</w:t>
      </w:r>
      <w:proofErr w:type="spellEnd"/>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4E9A06"/>
          <w:sz w:val="20"/>
          <w:szCs w:val="20"/>
          <w:lang w:val="en-IN" w:eastAsia="en-IN"/>
        </w:rPr>
        <w:t>'\t'</w:t>
      </w:r>
      <w:r w:rsidRPr="00E54C71">
        <w:rPr>
          <w:rFonts w:ascii="Consolas" w:eastAsia="Times New Roman" w:hAnsi="Consolas" w:cs="Courier New"/>
          <w:color w:val="000000"/>
          <w:sz w:val="20"/>
          <w:szCs w:val="20"/>
          <w:lang w:val="en-IN" w:eastAsia="en-IN"/>
        </w:rPr>
        <w:t>)</w:t>
      </w:r>
    </w:p>
    <w:p w14:paraId="33822D3A"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000000"/>
          <w:sz w:val="20"/>
          <w:szCs w:val="20"/>
          <w:lang w:val="en-IN" w:eastAsia="en-IN"/>
        </w:rPr>
        <w:t>df[</w:t>
      </w:r>
      <w:r w:rsidRPr="00E54C71">
        <w:rPr>
          <w:rFonts w:ascii="Consolas" w:eastAsia="Times New Roman" w:hAnsi="Consolas" w:cs="Courier New"/>
          <w:color w:val="4E9A06"/>
          <w:sz w:val="20"/>
          <w:szCs w:val="20"/>
          <w:lang w:val="en-IN" w:eastAsia="en-IN"/>
        </w:rPr>
        <w:t>'source'</w:t>
      </w:r>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212529"/>
          <w:sz w:val="20"/>
          <w:szCs w:val="20"/>
          <w:lang w:val="en-IN" w:eastAsia="en-IN"/>
        </w:rPr>
        <w:t xml:space="preserve"> </w:t>
      </w:r>
      <w:proofErr w:type="gramStart"/>
      <w:r w:rsidRPr="00E54C71">
        <w:rPr>
          <w:rFonts w:ascii="Consolas" w:eastAsia="Times New Roman" w:hAnsi="Consolas" w:cs="Courier New"/>
          <w:color w:val="000000"/>
          <w:sz w:val="20"/>
          <w:szCs w:val="20"/>
          <w:lang w:val="en-IN" w:eastAsia="en-IN"/>
        </w:rPr>
        <w:t>source</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8F5902"/>
          <w:sz w:val="20"/>
          <w:szCs w:val="20"/>
          <w:lang w:val="en-IN" w:eastAsia="en-IN"/>
        </w:rPr>
        <w:t>#</w:t>
      </w:r>
      <w:proofErr w:type="gramEnd"/>
      <w:r w:rsidRPr="00E54C71">
        <w:rPr>
          <w:rFonts w:ascii="Consolas" w:eastAsia="Times New Roman" w:hAnsi="Consolas" w:cs="Courier New"/>
          <w:color w:val="8F5902"/>
          <w:sz w:val="20"/>
          <w:szCs w:val="20"/>
          <w:lang w:val="en-IN" w:eastAsia="en-IN"/>
        </w:rPr>
        <w:t xml:space="preserve"> Add another column filled with the source name</w:t>
      </w:r>
    </w:p>
    <w:p w14:paraId="240DD992"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212529"/>
          <w:sz w:val="20"/>
          <w:szCs w:val="20"/>
          <w:lang w:val="en-IN" w:eastAsia="en-IN"/>
        </w:rPr>
        <w:t xml:space="preserve">    </w:t>
      </w:r>
      <w:proofErr w:type="spellStart"/>
      <w:r w:rsidRPr="00E54C71">
        <w:rPr>
          <w:rFonts w:ascii="Consolas" w:eastAsia="Times New Roman" w:hAnsi="Consolas" w:cs="Courier New"/>
          <w:color w:val="000000"/>
          <w:sz w:val="20"/>
          <w:szCs w:val="20"/>
          <w:lang w:val="en-IN" w:eastAsia="en-IN"/>
        </w:rPr>
        <w:t>df_</w:t>
      </w:r>
      <w:proofErr w:type="gramStart"/>
      <w:r w:rsidRPr="00E54C71">
        <w:rPr>
          <w:rFonts w:ascii="Consolas" w:eastAsia="Times New Roman" w:hAnsi="Consolas" w:cs="Courier New"/>
          <w:color w:val="000000"/>
          <w:sz w:val="20"/>
          <w:szCs w:val="20"/>
          <w:lang w:val="en-IN" w:eastAsia="en-IN"/>
        </w:rPr>
        <w:t>list</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000000"/>
          <w:sz w:val="20"/>
          <w:szCs w:val="20"/>
          <w:lang w:val="en-IN" w:eastAsia="en-IN"/>
        </w:rPr>
        <w:t>append</w:t>
      </w:r>
      <w:proofErr w:type="spellEnd"/>
      <w:proofErr w:type="gramEnd"/>
      <w:r w:rsidRPr="00E54C71">
        <w:rPr>
          <w:rFonts w:ascii="Consolas" w:eastAsia="Times New Roman" w:hAnsi="Consolas" w:cs="Courier New"/>
          <w:color w:val="000000"/>
          <w:sz w:val="20"/>
          <w:szCs w:val="20"/>
          <w:lang w:val="en-IN" w:eastAsia="en-IN"/>
        </w:rPr>
        <w:t>(df)</w:t>
      </w:r>
    </w:p>
    <w:p w14:paraId="4260852A"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0BE16EE8"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000000"/>
          <w:sz w:val="20"/>
          <w:szCs w:val="20"/>
          <w:lang w:val="en-IN" w:eastAsia="en-IN"/>
        </w:rPr>
        <w:t>df</w:t>
      </w:r>
      <w:r w:rsidRPr="00E54C71">
        <w:rPr>
          <w:rFonts w:ascii="Consolas" w:eastAsia="Times New Roman" w:hAnsi="Consolas" w:cs="Courier New"/>
          <w:color w:val="212529"/>
          <w:sz w:val="20"/>
          <w:szCs w:val="20"/>
          <w:lang w:val="en-IN" w:eastAsia="en-IN"/>
        </w:rPr>
        <w:t xml:space="preserve"> </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212529"/>
          <w:sz w:val="20"/>
          <w:szCs w:val="20"/>
          <w:lang w:val="en-IN" w:eastAsia="en-IN"/>
        </w:rPr>
        <w:t xml:space="preserve"> </w:t>
      </w:r>
      <w:proofErr w:type="spellStart"/>
      <w:proofErr w:type="gramStart"/>
      <w:r w:rsidRPr="00E54C71">
        <w:rPr>
          <w:rFonts w:ascii="Consolas" w:eastAsia="Times New Roman" w:hAnsi="Consolas" w:cs="Courier New"/>
          <w:color w:val="000000"/>
          <w:sz w:val="20"/>
          <w:szCs w:val="20"/>
          <w:lang w:val="en-IN" w:eastAsia="en-IN"/>
        </w:rPr>
        <w:t>pd</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000000"/>
          <w:sz w:val="20"/>
          <w:szCs w:val="20"/>
          <w:lang w:val="en-IN" w:eastAsia="en-IN"/>
        </w:rPr>
        <w:t>concat</w:t>
      </w:r>
      <w:proofErr w:type="spellEnd"/>
      <w:proofErr w:type="gramEnd"/>
      <w:r w:rsidRPr="00E54C71">
        <w:rPr>
          <w:rFonts w:ascii="Consolas" w:eastAsia="Times New Roman" w:hAnsi="Consolas" w:cs="Courier New"/>
          <w:color w:val="000000"/>
          <w:sz w:val="20"/>
          <w:szCs w:val="20"/>
          <w:lang w:val="en-IN" w:eastAsia="en-IN"/>
        </w:rPr>
        <w:t>(</w:t>
      </w:r>
      <w:proofErr w:type="spellStart"/>
      <w:r w:rsidRPr="00E54C71">
        <w:rPr>
          <w:rFonts w:ascii="Consolas" w:eastAsia="Times New Roman" w:hAnsi="Consolas" w:cs="Courier New"/>
          <w:color w:val="000000"/>
          <w:sz w:val="20"/>
          <w:szCs w:val="20"/>
          <w:lang w:val="en-IN" w:eastAsia="en-IN"/>
        </w:rPr>
        <w:t>df_list</w:t>
      </w:r>
      <w:proofErr w:type="spellEnd"/>
      <w:r w:rsidRPr="00E54C71">
        <w:rPr>
          <w:rFonts w:ascii="Consolas" w:eastAsia="Times New Roman" w:hAnsi="Consolas" w:cs="Courier New"/>
          <w:color w:val="000000"/>
          <w:sz w:val="20"/>
          <w:szCs w:val="20"/>
          <w:lang w:val="en-IN" w:eastAsia="en-IN"/>
        </w:rPr>
        <w:t>)</w:t>
      </w:r>
    </w:p>
    <w:p w14:paraId="62687B2B"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E54C71">
        <w:rPr>
          <w:rFonts w:ascii="Consolas" w:eastAsia="Times New Roman" w:hAnsi="Consolas" w:cs="Courier New"/>
          <w:color w:val="204A87"/>
          <w:sz w:val="20"/>
          <w:szCs w:val="20"/>
          <w:lang w:val="en-IN" w:eastAsia="en-IN"/>
        </w:rPr>
        <w:t>print</w:t>
      </w:r>
      <w:r w:rsidRPr="00E54C71">
        <w:rPr>
          <w:rFonts w:ascii="Consolas" w:eastAsia="Times New Roman" w:hAnsi="Consolas" w:cs="Courier New"/>
          <w:color w:val="000000"/>
          <w:sz w:val="20"/>
          <w:szCs w:val="20"/>
          <w:lang w:val="en-IN" w:eastAsia="en-IN"/>
        </w:rPr>
        <w:t>(</w:t>
      </w:r>
      <w:proofErr w:type="spellStart"/>
      <w:proofErr w:type="gramStart"/>
      <w:r w:rsidRPr="00E54C71">
        <w:rPr>
          <w:rFonts w:ascii="Consolas" w:eastAsia="Times New Roman" w:hAnsi="Consolas" w:cs="Courier New"/>
          <w:color w:val="000000"/>
          <w:sz w:val="20"/>
          <w:szCs w:val="20"/>
          <w:lang w:val="en-IN" w:eastAsia="en-IN"/>
        </w:rPr>
        <w:t>df</w:t>
      </w:r>
      <w:r w:rsidRPr="00E54C71">
        <w:rPr>
          <w:rFonts w:ascii="Consolas" w:eastAsia="Times New Roman" w:hAnsi="Consolas" w:cs="Courier New"/>
          <w:color w:val="CE5C00"/>
          <w:sz w:val="20"/>
          <w:szCs w:val="20"/>
          <w:lang w:val="en-IN" w:eastAsia="en-IN"/>
        </w:rPr>
        <w:t>.</w:t>
      </w:r>
      <w:r w:rsidRPr="00E54C71">
        <w:rPr>
          <w:rFonts w:ascii="Consolas" w:eastAsia="Times New Roman" w:hAnsi="Consolas" w:cs="Courier New"/>
          <w:color w:val="000000"/>
          <w:sz w:val="20"/>
          <w:szCs w:val="20"/>
          <w:lang w:val="en-IN" w:eastAsia="en-IN"/>
        </w:rPr>
        <w:t>iloc</w:t>
      </w:r>
      <w:proofErr w:type="spellEnd"/>
      <w:proofErr w:type="gramEnd"/>
      <w:r w:rsidRPr="00E54C71">
        <w:rPr>
          <w:rFonts w:ascii="Consolas" w:eastAsia="Times New Roman" w:hAnsi="Consolas" w:cs="Courier New"/>
          <w:color w:val="000000"/>
          <w:sz w:val="20"/>
          <w:szCs w:val="20"/>
          <w:lang w:val="en-IN" w:eastAsia="en-IN"/>
        </w:rPr>
        <w:t>[</w:t>
      </w:r>
      <w:r w:rsidRPr="00E54C71">
        <w:rPr>
          <w:rFonts w:ascii="Consolas" w:eastAsia="Times New Roman" w:hAnsi="Consolas" w:cs="Courier New"/>
          <w:color w:val="0000CF"/>
          <w:sz w:val="20"/>
          <w:szCs w:val="20"/>
          <w:lang w:val="en-IN" w:eastAsia="en-IN"/>
        </w:rPr>
        <w:t>0</w:t>
      </w:r>
      <w:r w:rsidRPr="00E54C71">
        <w:rPr>
          <w:rFonts w:ascii="Consolas" w:eastAsia="Times New Roman" w:hAnsi="Consolas" w:cs="Courier New"/>
          <w:color w:val="000000"/>
          <w:sz w:val="20"/>
          <w:szCs w:val="20"/>
          <w:lang w:val="en-IN" w:eastAsia="en-IN"/>
        </w:rPr>
        <w:t>])</w:t>
      </w:r>
    </w:p>
    <w:p w14:paraId="19908FAB" w14:textId="59E456A1" w:rsidR="00E54C71" w:rsidRDefault="00E54C71" w:rsidP="00E54C71"/>
    <w:p w14:paraId="57E6635C" w14:textId="77777777" w:rsidR="00E54C71" w:rsidRPr="00E54C71" w:rsidRDefault="00E54C71" w:rsidP="00E54C71">
      <w:pPr>
        <w:shd w:val="clear" w:color="auto" w:fill="FFFFFF"/>
        <w:spacing w:after="100" w:afterAutospacing="1"/>
        <w:rPr>
          <w:rFonts w:ascii="Segoe UI" w:eastAsia="Times New Roman" w:hAnsi="Segoe UI" w:cs="Segoe UI"/>
          <w:color w:val="222222"/>
          <w:sz w:val="18"/>
          <w:szCs w:val="18"/>
          <w:lang w:val="en-IN" w:eastAsia="en-IN"/>
        </w:rPr>
      </w:pPr>
      <w:r w:rsidRPr="00E54C71">
        <w:rPr>
          <w:rFonts w:ascii="Segoe UI" w:eastAsia="Times New Roman" w:hAnsi="Segoe UI" w:cs="Segoe UI"/>
          <w:color w:val="222222"/>
          <w:sz w:val="18"/>
          <w:szCs w:val="18"/>
          <w:lang w:val="en-IN" w:eastAsia="en-IN"/>
        </w:rPr>
        <w:t>The result will be as follows:</w:t>
      </w:r>
    </w:p>
    <w:p w14:paraId="3C7EB7C8"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6C757D"/>
          <w:sz w:val="20"/>
          <w:szCs w:val="20"/>
          <w:lang w:val="en-IN" w:eastAsia="en-IN"/>
        </w:rPr>
        <w:t>sentence    Wow... Loved this place.</w:t>
      </w:r>
    </w:p>
    <w:p w14:paraId="645D5B0E"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6C757D"/>
          <w:sz w:val="20"/>
          <w:szCs w:val="20"/>
          <w:lang w:val="en-IN" w:eastAsia="en-IN"/>
        </w:rPr>
        <w:t>label                              1</w:t>
      </w:r>
    </w:p>
    <w:p w14:paraId="6C7B1B66"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E54C71">
        <w:rPr>
          <w:rFonts w:ascii="Consolas" w:eastAsia="Times New Roman" w:hAnsi="Consolas" w:cs="Courier New"/>
          <w:color w:val="6C757D"/>
          <w:sz w:val="20"/>
          <w:szCs w:val="20"/>
          <w:lang w:val="en-IN" w:eastAsia="en-IN"/>
        </w:rPr>
        <w:t>source                          yelp</w:t>
      </w:r>
    </w:p>
    <w:p w14:paraId="49D706CC" w14:textId="77777777" w:rsidR="00E54C71" w:rsidRPr="00E54C71" w:rsidRDefault="00E54C71" w:rsidP="00E54C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E54C71">
        <w:rPr>
          <w:rFonts w:ascii="Consolas" w:eastAsia="Times New Roman" w:hAnsi="Consolas" w:cs="Courier New"/>
          <w:color w:val="6C757D"/>
          <w:sz w:val="20"/>
          <w:szCs w:val="20"/>
          <w:lang w:val="en-IN" w:eastAsia="en-IN"/>
        </w:rPr>
        <w:t xml:space="preserve">Name: 0, </w:t>
      </w:r>
      <w:proofErr w:type="spellStart"/>
      <w:r w:rsidRPr="00E54C71">
        <w:rPr>
          <w:rFonts w:ascii="Consolas" w:eastAsia="Times New Roman" w:hAnsi="Consolas" w:cs="Courier New"/>
          <w:color w:val="6C757D"/>
          <w:sz w:val="20"/>
          <w:szCs w:val="20"/>
          <w:lang w:val="en-IN" w:eastAsia="en-IN"/>
        </w:rPr>
        <w:t>dtype</w:t>
      </w:r>
      <w:proofErr w:type="spellEnd"/>
      <w:r w:rsidRPr="00E54C71">
        <w:rPr>
          <w:rFonts w:ascii="Consolas" w:eastAsia="Times New Roman" w:hAnsi="Consolas" w:cs="Courier New"/>
          <w:color w:val="6C757D"/>
          <w:sz w:val="20"/>
          <w:szCs w:val="20"/>
          <w:lang w:val="en-IN" w:eastAsia="en-IN"/>
        </w:rPr>
        <w:t>: object</w:t>
      </w:r>
    </w:p>
    <w:p w14:paraId="27DC5194" w14:textId="738FA08A" w:rsidR="00E54C71" w:rsidRDefault="00E54C71" w:rsidP="00E54C71">
      <w:r w:rsidRPr="00E54C71">
        <w:lastRenderedPageBreak/>
        <w:t>One way you could do this is to count the frequency of each word in each sentence and tie this count back to the entire set of words in the data set. You would start by taking the data and creating a vocabulary from all the words in all sentences. The collection of texts is also called a corpus in NLP.</w:t>
      </w:r>
    </w:p>
    <w:p w14:paraId="680EB0E3" w14:textId="77777777" w:rsidR="00E54C71" w:rsidRDefault="00E54C71" w:rsidP="00E54C71"/>
    <w:p w14:paraId="08260092" w14:textId="16A4DDE4" w:rsidR="00E54C71" w:rsidRDefault="00E54C71" w:rsidP="00E54C71">
      <w:r w:rsidRPr="00E54C71">
        <w:rPr>
          <w:highlight w:val="yellow"/>
        </w:rPr>
        <w:t>The vocabulary in this case is a list of words that occurred in our text where each word has its own index. This enables you to create a vector for a sentence.</w:t>
      </w:r>
      <w:r w:rsidRPr="00E54C71">
        <w:t xml:space="preserve"> You would then take the sentence you want to vectorize, and you count each occurrence in the vocabulary. The resulting vector will be with the length of the vocabulary and a count for each word in the vocabulary.</w:t>
      </w:r>
    </w:p>
    <w:p w14:paraId="4DE13D1C" w14:textId="54F2275F" w:rsidR="00E54C71" w:rsidRDefault="00E54C71" w:rsidP="00E54C71"/>
    <w:p w14:paraId="68DD5D4C" w14:textId="4AE00AED" w:rsidR="00E54C71" w:rsidRPr="008511A5" w:rsidRDefault="00E54C71" w:rsidP="00E54C71">
      <w:r w:rsidRPr="00E54C71">
        <w:t>The resulting vector is also called a feature vector</w:t>
      </w:r>
      <w:r w:rsidRPr="00E54C71">
        <w:rPr>
          <w:highlight w:val="yellow"/>
        </w:rPr>
        <w:t>. In a feature vector, each dimension can be a numeric or categorical feature, like for example the height of a building, the price of a stock, or, in our case, the count of a word in a vocabulary.</w:t>
      </w:r>
    </w:p>
    <w:p w14:paraId="15B00391" w14:textId="100FF2AD" w:rsidR="008511A5" w:rsidRDefault="008511A5" w:rsidP="008511A5"/>
    <w:p w14:paraId="4EDDA2C0" w14:textId="666B0AE4" w:rsidR="00E54C71" w:rsidRDefault="00E54C71" w:rsidP="008511A5">
      <w:r w:rsidRPr="00E54C71">
        <w:t xml:space="preserve">use the </w:t>
      </w:r>
      <w:proofErr w:type="spellStart"/>
      <w:r w:rsidRPr="00E54C71">
        <w:t>CountVectorizer</w:t>
      </w:r>
      <w:proofErr w:type="spellEnd"/>
      <w:r w:rsidRPr="00E54C71">
        <w:t xml:space="preserve"> provided by the scikit-learn library to vectorize sentences. It takes the words of each sentence and creates a vocabulary of all the unique words in the sentences.</w:t>
      </w:r>
      <w:r w:rsidRPr="00E54C71">
        <w:t xml:space="preserve"> </w:t>
      </w:r>
      <w:r w:rsidRPr="00E54C71">
        <w:t>This vocabulary can then be used to create a feature vector of the count of the words:</w:t>
      </w:r>
    </w:p>
    <w:p w14:paraId="6D264CF4"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323910">
        <w:rPr>
          <w:rFonts w:ascii="Consolas" w:eastAsia="Times New Roman" w:hAnsi="Consolas" w:cs="Courier New"/>
          <w:color w:val="8F5902"/>
          <w:sz w:val="20"/>
          <w:szCs w:val="20"/>
          <w:lang w:val="en-IN" w:eastAsia="en-IN"/>
        </w:rPr>
        <w:t xml:space="preserve">&gt;&gt;&gt; </w:t>
      </w:r>
      <w:r w:rsidRPr="00323910">
        <w:rPr>
          <w:rFonts w:ascii="Consolas" w:eastAsia="Times New Roman" w:hAnsi="Consolas" w:cs="Courier New"/>
          <w:color w:val="000000"/>
          <w:sz w:val="20"/>
          <w:szCs w:val="20"/>
          <w:lang w:val="en-IN" w:eastAsia="en-IN"/>
        </w:rPr>
        <w:t>sentences</w:t>
      </w:r>
      <w:r w:rsidRPr="00323910">
        <w:rPr>
          <w:rFonts w:ascii="Consolas" w:eastAsia="Times New Roman" w:hAnsi="Consolas" w:cs="Courier New"/>
          <w:color w:val="212529"/>
          <w:sz w:val="20"/>
          <w:szCs w:val="20"/>
          <w:lang w:val="en-IN" w:eastAsia="en-IN"/>
        </w:rPr>
        <w:t xml:space="preserve"> </w:t>
      </w:r>
      <w:r w:rsidRPr="00323910">
        <w:rPr>
          <w:rFonts w:ascii="Consolas" w:eastAsia="Times New Roman" w:hAnsi="Consolas" w:cs="Courier New"/>
          <w:color w:val="CE5C00"/>
          <w:sz w:val="20"/>
          <w:szCs w:val="20"/>
          <w:lang w:val="en-IN" w:eastAsia="en-IN"/>
        </w:rPr>
        <w:t>=</w:t>
      </w:r>
      <w:r w:rsidRPr="00323910">
        <w:rPr>
          <w:rFonts w:ascii="Consolas" w:eastAsia="Times New Roman" w:hAnsi="Consolas" w:cs="Courier New"/>
          <w:color w:val="212529"/>
          <w:sz w:val="20"/>
          <w:szCs w:val="20"/>
          <w:lang w:val="en-IN" w:eastAsia="en-IN"/>
        </w:rPr>
        <w:t xml:space="preserve"> </w:t>
      </w:r>
      <w:r w:rsidRPr="00323910">
        <w:rPr>
          <w:rFonts w:ascii="Consolas" w:eastAsia="Times New Roman" w:hAnsi="Consolas" w:cs="Courier New"/>
          <w:color w:val="000000"/>
          <w:sz w:val="20"/>
          <w:szCs w:val="20"/>
          <w:lang w:val="en-IN" w:eastAsia="en-IN"/>
        </w:rPr>
        <w:t>[</w:t>
      </w:r>
      <w:r w:rsidRPr="00323910">
        <w:rPr>
          <w:rFonts w:ascii="Consolas" w:eastAsia="Times New Roman" w:hAnsi="Consolas" w:cs="Courier New"/>
          <w:color w:val="4E9A06"/>
          <w:sz w:val="20"/>
          <w:szCs w:val="20"/>
          <w:lang w:val="en-IN" w:eastAsia="en-IN"/>
        </w:rPr>
        <w:t>'John likes ice cream'</w:t>
      </w:r>
      <w:r w:rsidRPr="00323910">
        <w:rPr>
          <w:rFonts w:ascii="Consolas" w:eastAsia="Times New Roman" w:hAnsi="Consolas" w:cs="Courier New"/>
          <w:color w:val="000000"/>
          <w:sz w:val="20"/>
          <w:szCs w:val="20"/>
          <w:lang w:val="en-IN" w:eastAsia="en-IN"/>
        </w:rPr>
        <w:t>,</w:t>
      </w:r>
      <w:r w:rsidRPr="00323910">
        <w:rPr>
          <w:rFonts w:ascii="Consolas" w:eastAsia="Times New Roman" w:hAnsi="Consolas" w:cs="Courier New"/>
          <w:color w:val="212529"/>
          <w:sz w:val="20"/>
          <w:szCs w:val="20"/>
          <w:lang w:val="en-IN" w:eastAsia="en-IN"/>
        </w:rPr>
        <w:t xml:space="preserve"> </w:t>
      </w:r>
      <w:r w:rsidRPr="00323910">
        <w:rPr>
          <w:rFonts w:ascii="Consolas" w:eastAsia="Times New Roman" w:hAnsi="Consolas" w:cs="Courier New"/>
          <w:color w:val="4E9A06"/>
          <w:sz w:val="20"/>
          <w:szCs w:val="20"/>
          <w:lang w:val="en-IN" w:eastAsia="en-IN"/>
        </w:rPr>
        <w:t>'John hates chocolate.'</w:t>
      </w:r>
      <w:r w:rsidRPr="00323910">
        <w:rPr>
          <w:rFonts w:ascii="Consolas" w:eastAsia="Times New Roman" w:hAnsi="Consolas" w:cs="Courier New"/>
          <w:color w:val="000000"/>
          <w:sz w:val="20"/>
          <w:szCs w:val="20"/>
          <w:lang w:val="en-IN" w:eastAsia="en-IN"/>
        </w:rPr>
        <w:t>]</w:t>
      </w:r>
    </w:p>
    <w:p w14:paraId="338DCAEF" w14:textId="53D1CDA1" w:rsidR="00323910" w:rsidRDefault="00323910" w:rsidP="008511A5"/>
    <w:p w14:paraId="72C16043"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23910">
        <w:rPr>
          <w:rFonts w:ascii="Consolas" w:eastAsia="Times New Roman" w:hAnsi="Consolas" w:cs="Courier New"/>
          <w:color w:val="204A87"/>
          <w:sz w:val="20"/>
          <w:szCs w:val="20"/>
          <w:lang w:val="en-IN" w:eastAsia="en-IN"/>
        </w:rPr>
        <w:t>from</w:t>
      </w:r>
      <w:r w:rsidRPr="00323910">
        <w:rPr>
          <w:rFonts w:ascii="Consolas" w:eastAsia="Times New Roman" w:hAnsi="Consolas" w:cs="Courier New"/>
          <w:color w:val="212529"/>
          <w:sz w:val="20"/>
          <w:szCs w:val="20"/>
          <w:lang w:val="en-IN" w:eastAsia="en-IN"/>
        </w:rPr>
        <w:t xml:space="preserve"> </w:t>
      </w:r>
      <w:proofErr w:type="spellStart"/>
      <w:proofErr w:type="gramStart"/>
      <w:r w:rsidRPr="00323910">
        <w:rPr>
          <w:rFonts w:ascii="Consolas" w:eastAsia="Times New Roman" w:hAnsi="Consolas" w:cs="Courier New"/>
          <w:color w:val="000000"/>
          <w:sz w:val="20"/>
          <w:szCs w:val="20"/>
          <w:lang w:val="en-IN" w:eastAsia="en-IN"/>
        </w:rPr>
        <w:t>sklearn.feature</w:t>
      </w:r>
      <w:proofErr w:type="gramEnd"/>
      <w:r w:rsidRPr="00323910">
        <w:rPr>
          <w:rFonts w:ascii="Consolas" w:eastAsia="Times New Roman" w:hAnsi="Consolas" w:cs="Courier New"/>
          <w:color w:val="000000"/>
          <w:sz w:val="20"/>
          <w:szCs w:val="20"/>
          <w:lang w:val="en-IN" w:eastAsia="en-IN"/>
        </w:rPr>
        <w:t>_extraction.text</w:t>
      </w:r>
      <w:proofErr w:type="spellEnd"/>
      <w:r w:rsidRPr="00323910">
        <w:rPr>
          <w:rFonts w:ascii="Consolas" w:eastAsia="Times New Roman" w:hAnsi="Consolas" w:cs="Courier New"/>
          <w:color w:val="212529"/>
          <w:sz w:val="20"/>
          <w:szCs w:val="20"/>
          <w:lang w:val="en-IN" w:eastAsia="en-IN"/>
        </w:rPr>
        <w:t xml:space="preserve"> </w:t>
      </w:r>
      <w:r w:rsidRPr="00323910">
        <w:rPr>
          <w:rFonts w:ascii="Consolas" w:eastAsia="Times New Roman" w:hAnsi="Consolas" w:cs="Courier New"/>
          <w:color w:val="204A87"/>
          <w:sz w:val="20"/>
          <w:szCs w:val="20"/>
          <w:lang w:val="en-IN" w:eastAsia="en-IN"/>
        </w:rPr>
        <w:t>import</w:t>
      </w:r>
      <w:r w:rsidRPr="00323910">
        <w:rPr>
          <w:rFonts w:ascii="Consolas" w:eastAsia="Times New Roman" w:hAnsi="Consolas" w:cs="Courier New"/>
          <w:color w:val="212529"/>
          <w:sz w:val="20"/>
          <w:szCs w:val="20"/>
          <w:lang w:val="en-IN" w:eastAsia="en-IN"/>
        </w:rPr>
        <w:t xml:space="preserve"> </w:t>
      </w:r>
      <w:proofErr w:type="spellStart"/>
      <w:r w:rsidRPr="00323910">
        <w:rPr>
          <w:rFonts w:ascii="Consolas" w:eastAsia="Times New Roman" w:hAnsi="Consolas" w:cs="Courier New"/>
          <w:color w:val="000000"/>
          <w:sz w:val="20"/>
          <w:szCs w:val="20"/>
          <w:lang w:val="en-IN" w:eastAsia="en-IN"/>
        </w:rPr>
        <w:t>CountVectorizer</w:t>
      </w:r>
      <w:proofErr w:type="spellEnd"/>
    </w:p>
    <w:p w14:paraId="7F96D6AF"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58B6EA97"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23910">
        <w:rPr>
          <w:rFonts w:ascii="Consolas" w:eastAsia="Times New Roman" w:hAnsi="Consolas" w:cs="Courier New"/>
          <w:color w:val="8F5902"/>
          <w:sz w:val="20"/>
          <w:szCs w:val="20"/>
          <w:lang w:val="en-IN" w:eastAsia="en-IN"/>
        </w:rPr>
        <w:t xml:space="preserve">&gt;&gt;&gt; </w:t>
      </w:r>
      <w:r w:rsidRPr="00323910">
        <w:rPr>
          <w:rFonts w:ascii="Consolas" w:eastAsia="Times New Roman" w:hAnsi="Consolas" w:cs="Courier New"/>
          <w:color w:val="000000"/>
          <w:sz w:val="20"/>
          <w:szCs w:val="20"/>
          <w:lang w:val="en-IN" w:eastAsia="en-IN"/>
        </w:rPr>
        <w:t>vectorizer</w:t>
      </w:r>
      <w:r w:rsidRPr="00323910">
        <w:rPr>
          <w:rFonts w:ascii="Consolas" w:eastAsia="Times New Roman" w:hAnsi="Consolas" w:cs="Courier New"/>
          <w:color w:val="212529"/>
          <w:sz w:val="20"/>
          <w:szCs w:val="20"/>
          <w:lang w:val="en-IN" w:eastAsia="en-IN"/>
        </w:rPr>
        <w:t xml:space="preserve"> </w:t>
      </w:r>
      <w:r w:rsidRPr="00323910">
        <w:rPr>
          <w:rFonts w:ascii="Consolas" w:eastAsia="Times New Roman" w:hAnsi="Consolas" w:cs="Courier New"/>
          <w:color w:val="CE5C00"/>
          <w:sz w:val="20"/>
          <w:szCs w:val="20"/>
          <w:lang w:val="en-IN" w:eastAsia="en-IN"/>
        </w:rPr>
        <w:t>=</w:t>
      </w:r>
      <w:r w:rsidRPr="00323910">
        <w:rPr>
          <w:rFonts w:ascii="Consolas" w:eastAsia="Times New Roman" w:hAnsi="Consolas" w:cs="Courier New"/>
          <w:color w:val="212529"/>
          <w:sz w:val="20"/>
          <w:szCs w:val="20"/>
          <w:lang w:val="en-IN" w:eastAsia="en-IN"/>
        </w:rPr>
        <w:t xml:space="preserve"> </w:t>
      </w:r>
      <w:proofErr w:type="spellStart"/>
      <w:proofErr w:type="gramStart"/>
      <w:r w:rsidRPr="00323910">
        <w:rPr>
          <w:rFonts w:ascii="Consolas" w:eastAsia="Times New Roman" w:hAnsi="Consolas" w:cs="Courier New"/>
          <w:color w:val="000000"/>
          <w:sz w:val="20"/>
          <w:szCs w:val="20"/>
          <w:lang w:val="en-IN" w:eastAsia="en-IN"/>
        </w:rPr>
        <w:t>CountVectorizer</w:t>
      </w:r>
      <w:proofErr w:type="spellEnd"/>
      <w:r w:rsidRPr="00323910">
        <w:rPr>
          <w:rFonts w:ascii="Consolas" w:eastAsia="Times New Roman" w:hAnsi="Consolas" w:cs="Courier New"/>
          <w:color w:val="000000"/>
          <w:sz w:val="20"/>
          <w:szCs w:val="20"/>
          <w:lang w:val="en-IN" w:eastAsia="en-IN"/>
        </w:rPr>
        <w:t>(</w:t>
      </w:r>
      <w:proofErr w:type="spellStart"/>
      <w:proofErr w:type="gramEnd"/>
      <w:r w:rsidRPr="00323910">
        <w:rPr>
          <w:rFonts w:ascii="Consolas" w:eastAsia="Times New Roman" w:hAnsi="Consolas" w:cs="Courier New"/>
          <w:color w:val="000000"/>
          <w:sz w:val="20"/>
          <w:szCs w:val="20"/>
          <w:lang w:val="en-IN" w:eastAsia="en-IN"/>
        </w:rPr>
        <w:t>min_df</w:t>
      </w:r>
      <w:proofErr w:type="spellEnd"/>
      <w:r w:rsidRPr="00323910">
        <w:rPr>
          <w:rFonts w:ascii="Consolas" w:eastAsia="Times New Roman" w:hAnsi="Consolas" w:cs="Courier New"/>
          <w:color w:val="CE5C00"/>
          <w:sz w:val="20"/>
          <w:szCs w:val="20"/>
          <w:lang w:val="en-IN" w:eastAsia="en-IN"/>
        </w:rPr>
        <w:t>=</w:t>
      </w:r>
      <w:r w:rsidRPr="00323910">
        <w:rPr>
          <w:rFonts w:ascii="Consolas" w:eastAsia="Times New Roman" w:hAnsi="Consolas" w:cs="Courier New"/>
          <w:color w:val="0000CF"/>
          <w:sz w:val="20"/>
          <w:szCs w:val="20"/>
          <w:lang w:val="en-IN" w:eastAsia="en-IN"/>
        </w:rPr>
        <w:t>0</w:t>
      </w:r>
      <w:r w:rsidRPr="00323910">
        <w:rPr>
          <w:rFonts w:ascii="Consolas" w:eastAsia="Times New Roman" w:hAnsi="Consolas" w:cs="Courier New"/>
          <w:color w:val="000000"/>
          <w:sz w:val="20"/>
          <w:szCs w:val="20"/>
          <w:lang w:val="en-IN" w:eastAsia="en-IN"/>
        </w:rPr>
        <w:t>,</w:t>
      </w:r>
      <w:r w:rsidRPr="00323910">
        <w:rPr>
          <w:rFonts w:ascii="Consolas" w:eastAsia="Times New Roman" w:hAnsi="Consolas" w:cs="Courier New"/>
          <w:color w:val="212529"/>
          <w:sz w:val="20"/>
          <w:szCs w:val="20"/>
          <w:lang w:val="en-IN" w:eastAsia="en-IN"/>
        </w:rPr>
        <w:t xml:space="preserve"> </w:t>
      </w:r>
      <w:r w:rsidRPr="00323910">
        <w:rPr>
          <w:rFonts w:ascii="Consolas" w:eastAsia="Times New Roman" w:hAnsi="Consolas" w:cs="Courier New"/>
          <w:color w:val="000000"/>
          <w:sz w:val="20"/>
          <w:szCs w:val="20"/>
          <w:lang w:val="en-IN" w:eastAsia="en-IN"/>
        </w:rPr>
        <w:t>lowercase</w:t>
      </w:r>
      <w:r w:rsidRPr="00323910">
        <w:rPr>
          <w:rFonts w:ascii="Consolas" w:eastAsia="Times New Roman" w:hAnsi="Consolas" w:cs="Courier New"/>
          <w:color w:val="CE5C00"/>
          <w:sz w:val="20"/>
          <w:szCs w:val="20"/>
          <w:lang w:val="en-IN" w:eastAsia="en-IN"/>
        </w:rPr>
        <w:t>=</w:t>
      </w:r>
      <w:r w:rsidRPr="00323910">
        <w:rPr>
          <w:rFonts w:ascii="Consolas" w:eastAsia="Times New Roman" w:hAnsi="Consolas" w:cs="Courier New"/>
          <w:color w:val="204A87"/>
          <w:sz w:val="20"/>
          <w:szCs w:val="20"/>
          <w:lang w:val="en-IN" w:eastAsia="en-IN"/>
        </w:rPr>
        <w:t>False</w:t>
      </w:r>
      <w:r w:rsidRPr="00323910">
        <w:rPr>
          <w:rFonts w:ascii="Consolas" w:eastAsia="Times New Roman" w:hAnsi="Consolas" w:cs="Courier New"/>
          <w:color w:val="000000"/>
          <w:sz w:val="20"/>
          <w:szCs w:val="20"/>
          <w:lang w:val="en-IN" w:eastAsia="en-IN"/>
        </w:rPr>
        <w:t>)</w:t>
      </w:r>
    </w:p>
    <w:p w14:paraId="7C5275CC"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23910">
        <w:rPr>
          <w:rFonts w:ascii="Consolas" w:eastAsia="Times New Roman" w:hAnsi="Consolas" w:cs="Courier New"/>
          <w:color w:val="8F5902"/>
          <w:sz w:val="20"/>
          <w:szCs w:val="20"/>
          <w:lang w:val="en-IN" w:eastAsia="en-IN"/>
        </w:rPr>
        <w:t xml:space="preserve">&gt;&gt;&gt; </w:t>
      </w:r>
      <w:proofErr w:type="spellStart"/>
      <w:r w:rsidRPr="00323910">
        <w:rPr>
          <w:rFonts w:ascii="Consolas" w:eastAsia="Times New Roman" w:hAnsi="Consolas" w:cs="Courier New"/>
          <w:color w:val="000000"/>
          <w:sz w:val="20"/>
          <w:szCs w:val="20"/>
          <w:lang w:val="en-IN" w:eastAsia="en-IN"/>
        </w:rPr>
        <w:t>vectorizer</w:t>
      </w:r>
      <w:r w:rsidRPr="00323910">
        <w:rPr>
          <w:rFonts w:ascii="Consolas" w:eastAsia="Times New Roman" w:hAnsi="Consolas" w:cs="Courier New"/>
          <w:color w:val="CE5C00"/>
          <w:sz w:val="20"/>
          <w:szCs w:val="20"/>
          <w:lang w:val="en-IN" w:eastAsia="en-IN"/>
        </w:rPr>
        <w:t>.</w:t>
      </w:r>
      <w:r w:rsidRPr="00323910">
        <w:rPr>
          <w:rFonts w:ascii="Consolas" w:eastAsia="Times New Roman" w:hAnsi="Consolas" w:cs="Courier New"/>
          <w:color w:val="000000"/>
          <w:sz w:val="20"/>
          <w:szCs w:val="20"/>
          <w:lang w:val="en-IN" w:eastAsia="en-IN"/>
        </w:rPr>
        <w:t>fit</w:t>
      </w:r>
      <w:proofErr w:type="spellEnd"/>
      <w:r w:rsidRPr="00323910">
        <w:rPr>
          <w:rFonts w:ascii="Consolas" w:eastAsia="Times New Roman" w:hAnsi="Consolas" w:cs="Courier New"/>
          <w:color w:val="000000"/>
          <w:sz w:val="20"/>
          <w:szCs w:val="20"/>
          <w:lang w:val="en-IN" w:eastAsia="en-IN"/>
        </w:rPr>
        <w:t>(sentences)</w:t>
      </w:r>
    </w:p>
    <w:p w14:paraId="027E163D"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23910">
        <w:rPr>
          <w:rFonts w:ascii="Consolas" w:eastAsia="Times New Roman" w:hAnsi="Consolas" w:cs="Courier New"/>
          <w:color w:val="8F5902"/>
          <w:sz w:val="20"/>
          <w:szCs w:val="20"/>
          <w:lang w:val="en-IN" w:eastAsia="en-IN"/>
        </w:rPr>
        <w:t xml:space="preserve">&gt;&gt;&gt; </w:t>
      </w:r>
      <w:proofErr w:type="spellStart"/>
      <w:proofErr w:type="gramStart"/>
      <w:r w:rsidRPr="00323910">
        <w:rPr>
          <w:rFonts w:ascii="Consolas" w:eastAsia="Times New Roman" w:hAnsi="Consolas" w:cs="Courier New"/>
          <w:color w:val="000000"/>
          <w:sz w:val="20"/>
          <w:szCs w:val="20"/>
          <w:lang w:val="en-IN" w:eastAsia="en-IN"/>
        </w:rPr>
        <w:t>vectorizer</w:t>
      </w:r>
      <w:r w:rsidRPr="00323910">
        <w:rPr>
          <w:rFonts w:ascii="Consolas" w:eastAsia="Times New Roman" w:hAnsi="Consolas" w:cs="Courier New"/>
          <w:color w:val="CE5C00"/>
          <w:sz w:val="20"/>
          <w:szCs w:val="20"/>
          <w:lang w:val="en-IN" w:eastAsia="en-IN"/>
        </w:rPr>
        <w:t>.</w:t>
      </w:r>
      <w:r w:rsidRPr="00323910">
        <w:rPr>
          <w:rFonts w:ascii="Consolas" w:eastAsia="Times New Roman" w:hAnsi="Consolas" w:cs="Courier New"/>
          <w:color w:val="000000"/>
          <w:sz w:val="20"/>
          <w:szCs w:val="20"/>
          <w:lang w:val="en-IN" w:eastAsia="en-IN"/>
        </w:rPr>
        <w:t>vocabulary</w:t>
      </w:r>
      <w:proofErr w:type="spellEnd"/>
      <w:proofErr w:type="gramEnd"/>
      <w:r w:rsidRPr="00323910">
        <w:rPr>
          <w:rFonts w:ascii="Consolas" w:eastAsia="Times New Roman" w:hAnsi="Consolas" w:cs="Courier New"/>
          <w:color w:val="000000"/>
          <w:sz w:val="20"/>
          <w:szCs w:val="20"/>
          <w:lang w:val="en-IN" w:eastAsia="en-IN"/>
        </w:rPr>
        <w:t>_</w:t>
      </w:r>
    </w:p>
    <w:p w14:paraId="3A27D0D7"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323910">
        <w:rPr>
          <w:rFonts w:ascii="Consolas" w:eastAsia="Times New Roman" w:hAnsi="Consolas" w:cs="Courier New"/>
          <w:color w:val="6C757D"/>
          <w:sz w:val="20"/>
          <w:szCs w:val="20"/>
          <w:lang w:val="en-IN" w:eastAsia="en-IN"/>
        </w:rPr>
        <w:t>{'John': 0, 'chocolate': 1, 'cream': 2, 'hates': 3, 'ice': 4, 'likes': 5}</w:t>
      </w:r>
    </w:p>
    <w:p w14:paraId="32CA7833" w14:textId="01932B1C" w:rsidR="00323910" w:rsidRDefault="00323910" w:rsidP="008511A5"/>
    <w:p w14:paraId="05E97298" w14:textId="58B959EC" w:rsidR="00323910" w:rsidRDefault="00323910" w:rsidP="008511A5">
      <w:r w:rsidRPr="00323910">
        <w:t xml:space="preserve">This vocabulary serves also as an index of each word. </w:t>
      </w:r>
      <w:r w:rsidRPr="00450568">
        <w:rPr>
          <w:highlight w:val="yellow"/>
        </w:rPr>
        <w:t>Now, you can take each sentence and get the word occurrences of the words based on the previous vocabulary.</w:t>
      </w:r>
    </w:p>
    <w:p w14:paraId="59BB9E41" w14:textId="0DB3168F" w:rsidR="00323910" w:rsidRDefault="00323910" w:rsidP="008511A5"/>
    <w:p w14:paraId="2A75117D" w14:textId="3A0EB0EA" w:rsidR="00323910" w:rsidRDefault="00323910" w:rsidP="008511A5">
      <w:r w:rsidRPr="00323910">
        <w:t xml:space="preserve">When you take the previous two sentences and transform them with the </w:t>
      </w:r>
      <w:proofErr w:type="spellStart"/>
      <w:r w:rsidRPr="00323910">
        <w:t>CountVectorizer</w:t>
      </w:r>
      <w:proofErr w:type="spellEnd"/>
      <w:r w:rsidRPr="00323910">
        <w:t xml:space="preserve"> you will get a vector representing the count of each word of the sentence:</w:t>
      </w:r>
    </w:p>
    <w:p w14:paraId="05B134F1"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23910">
        <w:rPr>
          <w:rFonts w:ascii="Consolas" w:eastAsia="Times New Roman" w:hAnsi="Consolas" w:cs="Courier New"/>
          <w:color w:val="8F5902"/>
          <w:sz w:val="20"/>
          <w:szCs w:val="20"/>
          <w:lang w:val="en-IN" w:eastAsia="en-IN"/>
        </w:rPr>
        <w:t xml:space="preserve">&gt;&gt;&gt; </w:t>
      </w:r>
      <w:proofErr w:type="spellStart"/>
      <w:proofErr w:type="gramStart"/>
      <w:r w:rsidRPr="00323910">
        <w:rPr>
          <w:rFonts w:ascii="Consolas" w:eastAsia="Times New Roman" w:hAnsi="Consolas" w:cs="Courier New"/>
          <w:color w:val="000000"/>
          <w:sz w:val="20"/>
          <w:szCs w:val="20"/>
          <w:lang w:val="en-IN" w:eastAsia="en-IN"/>
        </w:rPr>
        <w:t>vectorizer</w:t>
      </w:r>
      <w:r w:rsidRPr="00323910">
        <w:rPr>
          <w:rFonts w:ascii="Consolas" w:eastAsia="Times New Roman" w:hAnsi="Consolas" w:cs="Courier New"/>
          <w:color w:val="CE5C00"/>
          <w:sz w:val="20"/>
          <w:szCs w:val="20"/>
          <w:lang w:val="en-IN" w:eastAsia="en-IN"/>
        </w:rPr>
        <w:t>.</w:t>
      </w:r>
      <w:r w:rsidRPr="00323910">
        <w:rPr>
          <w:rFonts w:ascii="Consolas" w:eastAsia="Times New Roman" w:hAnsi="Consolas" w:cs="Courier New"/>
          <w:color w:val="000000"/>
          <w:sz w:val="20"/>
          <w:szCs w:val="20"/>
          <w:lang w:val="en-IN" w:eastAsia="en-IN"/>
        </w:rPr>
        <w:t>transform</w:t>
      </w:r>
      <w:proofErr w:type="spellEnd"/>
      <w:proofErr w:type="gramEnd"/>
      <w:r w:rsidRPr="00323910">
        <w:rPr>
          <w:rFonts w:ascii="Consolas" w:eastAsia="Times New Roman" w:hAnsi="Consolas" w:cs="Courier New"/>
          <w:color w:val="000000"/>
          <w:sz w:val="20"/>
          <w:szCs w:val="20"/>
          <w:lang w:val="en-IN" w:eastAsia="en-IN"/>
        </w:rPr>
        <w:t>(sentences)</w:t>
      </w:r>
      <w:r w:rsidRPr="00323910">
        <w:rPr>
          <w:rFonts w:ascii="Consolas" w:eastAsia="Times New Roman" w:hAnsi="Consolas" w:cs="Courier New"/>
          <w:color w:val="CE5C00"/>
          <w:sz w:val="20"/>
          <w:szCs w:val="20"/>
          <w:lang w:val="en-IN" w:eastAsia="en-IN"/>
        </w:rPr>
        <w:t>.</w:t>
      </w:r>
      <w:proofErr w:type="spellStart"/>
      <w:r w:rsidRPr="00323910">
        <w:rPr>
          <w:rFonts w:ascii="Consolas" w:eastAsia="Times New Roman" w:hAnsi="Consolas" w:cs="Courier New"/>
          <w:color w:val="000000"/>
          <w:sz w:val="20"/>
          <w:szCs w:val="20"/>
          <w:lang w:val="en-IN" w:eastAsia="en-IN"/>
        </w:rPr>
        <w:t>toarray</w:t>
      </w:r>
      <w:proofErr w:type="spellEnd"/>
      <w:r w:rsidRPr="00323910">
        <w:rPr>
          <w:rFonts w:ascii="Consolas" w:eastAsia="Times New Roman" w:hAnsi="Consolas" w:cs="Courier New"/>
          <w:color w:val="000000"/>
          <w:sz w:val="20"/>
          <w:szCs w:val="20"/>
          <w:lang w:val="en-IN" w:eastAsia="en-IN"/>
        </w:rPr>
        <w:t>()</w:t>
      </w:r>
    </w:p>
    <w:p w14:paraId="7A48B0E7"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roofErr w:type="gramStart"/>
      <w:r w:rsidRPr="00323910">
        <w:rPr>
          <w:rFonts w:ascii="Consolas" w:eastAsia="Times New Roman" w:hAnsi="Consolas" w:cs="Courier New"/>
          <w:color w:val="6C757D"/>
          <w:sz w:val="20"/>
          <w:szCs w:val="20"/>
          <w:lang w:val="en-IN" w:eastAsia="en-IN"/>
        </w:rPr>
        <w:t>array(</w:t>
      </w:r>
      <w:proofErr w:type="gramEnd"/>
      <w:r w:rsidRPr="00323910">
        <w:rPr>
          <w:rFonts w:ascii="Consolas" w:eastAsia="Times New Roman" w:hAnsi="Consolas" w:cs="Courier New"/>
          <w:color w:val="6C757D"/>
          <w:sz w:val="20"/>
          <w:szCs w:val="20"/>
          <w:lang w:val="en-IN" w:eastAsia="en-IN"/>
        </w:rPr>
        <w:t>[[1, 0, 1, 0, 1, 1],</w:t>
      </w:r>
    </w:p>
    <w:p w14:paraId="51B78654" w14:textId="77777777" w:rsidR="00323910" w:rsidRPr="00323910" w:rsidRDefault="00323910" w:rsidP="0032391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323910">
        <w:rPr>
          <w:rFonts w:ascii="Consolas" w:eastAsia="Times New Roman" w:hAnsi="Consolas" w:cs="Courier New"/>
          <w:color w:val="6C757D"/>
          <w:sz w:val="20"/>
          <w:szCs w:val="20"/>
          <w:lang w:val="en-IN" w:eastAsia="en-IN"/>
        </w:rPr>
        <w:t xml:space="preserve">    [1, 1, 0, 1, 0, 0]])</w:t>
      </w:r>
    </w:p>
    <w:p w14:paraId="60A5C4D1" w14:textId="049E0F03" w:rsidR="00323910" w:rsidRDefault="00323910" w:rsidP="008511A5"/>
    <w:p w14:paraId="3EB2A0D6" w14:textId="284A93C8" w:rsidR="00323910" w:rsidRDefault="00323910" w:rsidP="008511A5">
      <w:r w:rsidRPr="00323910">
        <w:t>This is considered a Bag-of-words (BOW) model, which is a common way in NLP to create vectors out of text. Each document is represented as a vector.</w:t>
      </w:r>
    </w:p>
    <w:p w14:paraId="50143154" w14:textId="31B53CE8" w:rsidR="00450568" w:rsidRDefault="00450568" w:rsidP="008511A5"/>
    <w:p w14:paraId="10EE5E82" w14:textId="5EDBD674" w:rsidR="00450568" w:rsidRDefault="00450568" w:rsidP="008511A5">
      <w:r w:rsidRPr="00450568">
        <w:t xml:space="preserve">When you work with machine learning, one important step is to define a baseline model. This usually involves a simple model, which is then used as a comparison with the more advanced models that you want to test. In this case, </w:t>
      </w:r>
      <w:proofErr w:type="gramStart"/>
      <w:r w:rsidRPr="00450568">
        <w:t>you’ll</w:t>
      </w:r>
      <w:proofErr w:type="gramEnd"/>
      <w:r w:rsidRPr="00450568">
        <w:t xml:space="preserve"> use the baseline model to compare it to the more advanced methods involving (deep) neural networks, the meat and potatoes of this tutorial.</w:t>
      </w:r>
    </w:p>
    <w:p w14:paraId="32BF0A17" w14:textId="65F2E80C" w:rsidR="00450568" w:rsidRDefault="00450568" w:rsidP="008511A5"/>
    <w:p w14:paraId="32BD1071" w14:textId="07665759" w:rsidR="00450568" w:rsidRDefault="00450568" w:rsidP="008511A5">
      <w:r w:rsidRPr="00450568">
        <w:t xml:space="preserve">First, you are going to </w:t>
      </w:r>
      <w:r w:rsidRPr="00450568">
        <w:rPr>
          <w:highlight w:val="yellow"/>
        </w:rPr>
        <w:t>split the data into a training and testing set</w:t>
      </w:r>
      <w:r w:rsidRPr="00450568">
        <w:t xml:space="preserve"> which will allow you to evaluate the accuracy and see if your model generalizes well.</w:t>
      </w:r>
    </w:p>
    <w:p w14:paraId="7C31A5B4" w14:textId="296F4083" w:rsidR="00450568" w:rsidRDefault="00450568" w:rsidP="008511A5">
      <w:r w:rsidRPr="00450568">
        <w:lastRenderedPageBreak/>
        <w:t xml:space="preserve">We start by taking the Yelp data set which we extract from our concatenated data set. From there, we take the sentences and labels. </w:t>
      </w:r>
      <w:proofErr w:type="gramStart"/>
      <w:r w:rsidRPr="00450568">
        <w:t>The .values</w:t>
      </w:r>
      <w:proofErr w:type="gramEnd"/>
      <w:r w:rsidRPr="00450568">
        <w:t xml:space="preserve"> returns a NumPy array instead of a Pandas Series object which is in this context easier to work with:</w:t>
      </w:r>
    </w:p>
    <w:p w14:paraId="15207DE1"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r w:rsidRPr="00450568">
        <w:rPr>
          <w:rFonts w:ascii="Consolas" w:eastAsia="Times New Roman" w:hAnsi="Consolas" w:cs="Courier New"/>
          <w:color w:val="204A87"/>
          <w:sz w:val="20"/>
          <w:szCs w:val="20"/>
          <w:lang w:val="en-IN" w:eastAsia="en-IN"/>
        </w:rPr>
        <w:t>from</w:t>
      </w:r>
      <w:r w:rsidRPr="00450568">
        <w:rPr>
          <w:rFonts w:ascii="Consolas" w:eastAsia="Times New Roman" w:hAnsi="Consolas" w:cs="Courier New"/>
          <w:color w:val="212529"/>
          <w:sz w:val="20"/>
          <w:szCs w:val="20"/>
          <w:lang w:val="en-IN" w:eastAsia="en-IN"/>
        </w:rPr>
        <w:t xml:space="preserve"> </w:t>
      </w:r>
      <w:proofErr w:type="spellStart"/>
      <w:proofErr w:type="gramStart"/>
      <w:r w:rsidRPr="00450568">
        <w:rPr>
          <w:rFonts w:ascii="Consolas" w:eastAsia="Times New Roman" w:hAnsi="Consolas" w:cs="Courier New"/>
          <w:color w:val="000000"/>
          <w:sz w:val="20"/>
          <w:szCs w:val="20"/>
          <w:lang w:val="en-IN" w:eastAsia="en-IN"/>
        </w:rPr>
        <w:t>sklearn.model</w:t>
      </w:r>
      <w:proofErr w:type="gramEnd"/>
      <w:r w:rsidRPr="00450568">
        <w:rPr>
          <w:rFonts w:ascii="Consolas" w:eastAsia="Times New Roman" w:hAnsi="Consolas" w:cs="Courier New"/>
          <w:color w:val="000000"/>
          <w:sz w:val="20"/>
          <w:szCs w:val="20"/>
          <w:lang w:val="en-IN" w:eastAsia="en-IN"/>
        </w:rPr>
        <w:t>_selection</w:t>
      </w:r>
      <w:proofErr w:type="spellEnd"/>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204A87"/>
          <w:sz w:val="20"/>
          <w:szCs w:val="20"/>
          <w:lang w:val="en-IN" w:eastAsia="en-IN"/>
        </w:rPr>
        <w:t>import</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train_test_split</w:t>
      </w:r>
      <w:proofErr w:type="spellEnd"/>
    </w:p>
    <w:p w14:paraId="1A89D0C5"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341AD99A"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proofErr w:type="spellStart"/>
      <w:r w:rsidRPr="00450568">
        <w:rPr>
          <w:rFonts w:ascii="Consolas" w:eastAsia="Times New Roman" w:hAnsi="Consolas" w:cs="Courier New"/>
          <w:color w:val="000000"/>
          <w:sz w:val="20"/>
          <w:szCs w:val="20"/>
          <w:lang w:val="en-IN" w:eastAsia="en-IN"/>
        </w:rPr>
        <w:t>df_yelp</w:t>
      </w:r>
      <w:proofErr w:type="spellEnd"/>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000000"/>
          <w:sz w:val="20"/>
          <w:szCs w:val="20"/>
          <w:lang w:val="en-IN" w:eastAsia="en-IN"/>
        </w:rPr>
        <w:t>df[df[</w:t>
      </w:r>
      <w:r w:rsidRPr="00450568">
        <w:rPr>
          <w:rFonts w:ascii="Consolas" w:eastAsia="Times New Roman" w:hAnsi="Consolas" w:cs="Courier New"/>
          <w:color w:val="4E9A06"/>
          <w:sz w:val="20"/>
          <w:szCs w:val="20"/>
          <w:lang w:val="en-IN" w:eastAsia="en-IN"/>
        </w:rPr>
        <w:t>'source'</w:t>
      </w:r>
      <w:r w:rsidRPr="00450568">
        <w:rPr>
          <w:rFonts w:ascii="Consolas" w:eastAsia="Times New Roman" w:hAnsi="Consolas" w:cs="Courier New"/>
          <w:color w:val="000000"/>
          <w:sz w:val="20"/>
          <w:szCs w:val="20"/>
          <w:lang w:val="en-IN" w:eastAsia="en-IN"/>
        </w:rPr>
        <w:t>]</w:t>
      </w:r>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4E9A06"/>
          <w:sz w:val="20"/>
          <w:szCs w:val="20"/>
          <w:lang w:val="en-IN" w:eastAsia="en-IN"/>
        </w:rPr>
        <w:t>'yelp'</w:t>
      </w:r>
      <w:r w:rsidRPr="00450568">
        <w:rPr>
          <w:rFonts w:ascii="Consolas" w:eastAsia="Times New Roman" w:hAnsi="Consolas" w:cs="Courier New"/>
          <w:color w:val="000000"/>
          <w:sz w:val="20"/>
          <w:szCs w:val="20"/>
          <w:lang w:val="en-IN" w:eastAsia="en-IN"/>
        </w:rPr>
        <w:t>]</w:t>
      </w:r>
    </w:p>
    <w:p w14:paraId="051AC017"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6E47EF58"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r w:rsidRPr="00450568">
        <w:rPr>
          <w:rFonts w:ascii="Consolas" w:eastAsia="Times New Roman" w:hAnsi="Consolas" w:cs="Courier New"/>
          <w:color w:val="000000"/>
          <w:sz w:val="20"/>
          <w:szCs w:val="20"/>
          <w:lang w:val="en-IN" w:eastAsia="en-IN"/>
        </w:rPr>
        <w:t>sentences</w:t>
      </w:r>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df_yelp</w:t>
      </w:r>
      <w:proofErr w:type="spellEnd"/>
      <w:r w:rsidRPr="00450568">
        <w:rPr>
          <w:rFonts w:ascii="Consolas" w:eastAsia="Times New Roman" w:hAnsi="Consolas" w:cs="Courier New"/>
          <w:color w:val="000000"/>
          <w:sz w:val="20"/>
          <w:szCs w:val="20"/>
          <w:lang w:val="en-IN" w:eastAsia="en-IN"/>
        </w:rPr>
        <w:t>[</w:t>
      </w:r>
      <w:r w:rsidRPr="00450568">
        <w:rPr>
          <w:rFonts w:ascii="Consolas" w:eastAsia="Times New Roman" w:hAnsi="Consolas" w:cs="Courier New"/>
          <w:color w:val="4E9A06"/>
          <w:sz w:val="20"/>
          <w:szCs w:val="20"/>
          <w:lang w:val="en-IN" w:eastAsia="en-IN"/>
        </w:rPr>
        <w:t>'sentence'</w:t>
      </w:r>
      <w:proofErr w:type="gramStart"/>
      <w:r w:rsidRPr="00450568">
        <w:rPr>
          <w:rFonts w:ascii="Consolas" w:eastAsia="Times New Roman" w:hAnsi="Consolas" w:cs="Courier New"/>
          <w:color w:val="000000"/>
          <w:sz w:val="20"/>
          <w:szCs w:val="20"/>
          <w:lang w:val="en-IN" w:eastAsia="en-IN"/>
        </w:rPr>
        <w:t>]</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000000"/>
          <w:sz w:val="20"/>
          <w:szCs w:val="20"/>
          <w:lang w:val="en-IN" w:eastAsia="en-IN"/>
        </w:rPr>
        <w:t>values</w:t>
      </w:r>
      <w:proofErr w:type="gramEnd"/>
    </w:p>
    <w:p w14:paraId="58B5FDA0"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r w:rsidRPr="00450568">
        <w:rPr>
          <w:rFonts w:ascii="Consolas" w:eastAsia="Times New Roman" w:hAnsi="Consolas" w:cs="Courier New"/>
          <w:color w:val="000000"/>
          <w:sz w:val="20"/>
          <w:szCs w:val="20"/>
          <w:lang w:val="en-IN" w:eastAsia="en-IN"/>
        </w:rPr>
        <w:t>y</w:t>
      </w:r>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df_yelp</w:t>
      </w:r>
      <w:proofErr w:type="spellEnd"/>
      <w:r w:rsidRPr="00450568">
        <w:rPr>
          <w:rFonts w:ascii="Consolas" w:eastAsia="Times New Roman" w:hAnsi="Consolas" w:cs="Courier New"/>
          <w:color w:val="000000"/>
          <w:sz w:val="20"/>
          <w:szCs w:val="20"/>
          <w:lang w:val="en-IN" w:eastAsia="en-IN"/>
        </w:rPr>
        <w:t>[</w:t>
      </w:r>
      <w:r w:rsidRPr="00450568">
        <w:rPr>
          <w:rFonts w:ascii="Consolas" w:eastAsia="Times New Roman" w:hAnsi="Consolas" w:cs="Courier New"/>
          <w:color w:val="4E9A06"/>
          <w:sz w:val="20"/>
          <w:szCs w:val="20"/>
          <w:lang w:val="en-IN" w:eastAsia="en-IN"/>
        </w:rPr>
        <w:t>'label'</w:t>
      </w:r>
      <w:proofErr w:type="gramStart"/>
      <w:r w:rsidRPr="00450568">
        <w:rPr>
          <w:rFonts w:ascii="Consolas" w:eastAsia="Times New Roman" w:hAnsi="Consolas" w:cs="Courier New"/>
          <w:color w:val="000000"/>
          <w:sz w:val="20"/>
          <w:szCs w:val="20"/>
          <w:lang w:val="en-IN" w:eastAsia="en-IN"/>
        </w:rPr>
        <w:t>]</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000000"/>
          <w:sz w:val="20"/>
          <w:szCs w:val="20"/>
          <w:lang w:val="en-IN" w:eastAsia="en-IN"/>
        </w:rPr>
        <w:t>values</w:t>
      </w:r>
      <w:proofErr w:type="gramEnd"/>
    </w:p>
    <w:p w14:paraId="58CFCA4D"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3690CA62"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proofErr w:type="spellStart"/>
      <w:r w:rsidRPr="00450568">
        <w:rPr>
          <w:rFonts w:ascii="Consolas" w:eastAsia="Times New Roman" w:hAnsi="Consolas" w:cs="Courier New"/>
          <w:color w:val="000000"/>
          <w:sz w:val="20"/>
          <w:szCs w:val="20"/>
          <w:lang w:val="en-IN" w:eastAsia="en-IN"/>
        </w:rPr>
        <w:t>sentences_train</w:t>
      </w:r>
      <w:proofErr w:type="spellEnd"/>
      <w:r w:rsidRPr="00450568">
        <w:rPr>
          <w:rFonts w:ascii="Consolas" w:eastAsia="Times New Roman" w:hAnsi="Consolas" w:cs="Courier New"/>
          <w:color w:val="000000"/>
          <w:sz w:val="20"/>
          <w:szCs w:val="20"/>
          <w:lang w:val="en-IN" w:eastAsia="en-IN"/>
        </w:rPr>
        <w:t>,</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sentences_test</w:t>
      </w:r>
      <w:proofErr w:type="spellEnd"/>
      <w:r w:rsidRPr="00450568">
        <w:rPr>
          <w:rFonts w:ascii="Consolas" w:eastAsia="Times New Roman" w:hAnsi="Consolas" w:cs="Courier New"/>
          <w:color w:val="000000"/>
          <w:sz w:val="20"/>
          <w:szCs w:val="20"/>
          <w:lang w:val="en-IN" w:eastAsia="en-IN"/>
        </w:rPr>
        <w:t>,</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y_train</w:t>
      </w:r>
      <w:proofErr w:type="spellEnd"/>
      <w:r w:rsidRPr="00450568">
        <w:rPr>
          <w:rFonts w:ascii="Consolas" w:eastAsia="Times New Roman" w:hAnsi="Consolas" w:cs="Courier New"/>
          <w:color w:val="000000"/>
          <w:sz w:val="20"/>
          <w:szCs w:val="20"/>
          <w:lang w:val="en-IN" w:eastAsia="en-IN"/>
        </w:rPr>
        <w:t>,</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y_test</w:t>
      </w:r>
      <w:proofErr w:type="spellEnd"/>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train_test_</w:t>
      </w:r>
      <w:proofErr w:type="gramStart"/>
      <w:r w:rsidRPr="00450568">
        <w:rPr>
          <w:rFonts w:ascii="Consolas" w:eastAsia="Times New Roman" w:hAnsi="Consolas" w:cs="Courier New"/>
          <w:color w:val="000000"/>
          <w:sz w:val="20"/>
          <w:szCs w:val="20"/>
          <w:lang w:val="en-IN" w:eastAsia="en-IN"/>
        </w:rPr>
        <w:t>split</w:t>
      </w:r>
      <w:proofErr w:type="spellEnd"/>
      <w:r w:rsidRPr="00450568">
        <w:rPr>
          <w:rFonts w:ascii="Consolas" w:eastAsia="Times New Roman" w:hAnsi="Consolas" w:cs="Courier New"/>
          <w:color w:val="000000"/>
          <w:sz w:val="20"/>
          <w:szCs w:val="20"/>
          <w:lang w:val="en-IN" w:eastAsia="en-IN"/>
        </w:rPr>
        <w:t>(</w:t>
      </w:r>
      <w:proofErr w:type="gramEnd"/>
    </w:p>
    <w:p w14:paraId="6BB0E658"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450568">
        <w:rPr>
          <w:rFonts w:ascii="Consolas" w:eastAsia="Times New Roman" w:hAnsi="Consolas" w:cs="Courier New"/>
          <w:color w:val="8F5902"/>
          <w:sz w:val="20"/>
          <w:szCs w:val="20"/>
          <w:lang w:val="en-IN" w:eastAsia="en-IN"/>
        </w:rPr>
        <w:t xml:space="preserve">... </w:t>
      </w:r>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000000"/>
          <w:sz w:val="20"/>
          <w:szCs w:val="20"/>
          <w:lang w:val="en-IN" w:eastAsia="en-IN"/>
        </w:rPr>
        <w:t>sentences,</w:t>
      </w:r>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000000"/>
          <w:sz w:val="20"/>
          <w:szCs w:val="20"/>
          <w:lang w:val="en-IN" w:eastAsia="en-IN"/>
        </w:rPr>
        <w:t>y,</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test_size</w:t>
      </w:r>
      <w:proofErr w:type="spellEnd"/>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0000CF"/>
          <w:sz w:val="20"/>
          <w:szCs w:val="20"/>
          <w:lang w:val="en-IN" w:eastAsia="en-IN"/>
        </w:rPr>
        <w:t>0.25</w:t>
      </w:r>
      <w:r w:rsidRPr="00450568">
        <w:rPr>
          <w:rFonts w:ascii="Consolas" w:eastAsia="Times New Roman" w:hAnsi="Consolas" w:cs="Courier New"/>
          <w:color w:val="000000"/>
          <w:sz w:val="20"/>
          <w:szCs w:val="20"/>
          <w:lang w:val="en-IN" w:eastAsia="en-IN"/>
        </w:rPr>
        <w:t>,</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random_state</w:t>
      </w:r>
      <w:proofErr w:type="spellEnd"/>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0000CF"/>
          <w:sz w:val="20"/>
          <w:szCs w:val="20"/>
          <w:lang w:val="en-IN" w:eastAsia="en-IN"/>
        </w:rPr>
        <w:t>1000</w:t>
      </w:r>
      <w:r w:rsidRPr="00450568">
        <w:rPr>
          <w:rFonts w:ascii="Consolas" w:eastAsia="Times New Roman" w:hAnsi="Consolas" w:cs="Courier New"/>
          <w:color w:val="000000"/>
          <w:sz w:val="20"/>
          <w:szCs w:val="20"/>
          <w:lang w:val="en-IN" w:eastAsia="en-IN"/>
        </w:rPr>
        <w:t>)</w:t>
      </w:r>
    </w:p>
    <w:p w14:paraId="2C0A9D76" w14:textId="77777777" w:rsidR="00450568" w:rsidRDefault="00450568" w:rsidP="008511A5"/>
    <w:p w14:paraId="07428480" w14:textId="1DE1CEC9" w:rsidR="00450568" w:rsidRDefault="00450568" w:rsidP="008511A5"/>
    <w:p w14:paraId="7AC6B5E7" w14:textId="343D6AA9" w:rsidR="00450568" w:rsidRDefault="00450568" w:rsidP="008511A5"/>
    <w:p w14:paraId="3331A618" w14:textId="22758ED6" w:rsidR="00450568" w:rsidRDefault="00450568" w:rsidP="008511A5">
      <w:r w:rsidRPr="00450568">
        <w:t xml:space="preserve">Here we will use again on the previous BOW model to vectorize the sentences. </w:t>
      </w:r>
      <w:r w:rsidRPr="00450568">
        <w:rPr>
          <w:highlight w:val="yellow"/>
        </w:rPr>
        <w:t xml:space="preserve">You can use again the </w:t>
      </w:r>
      <w:proofErr w:type="spellStart"/>
      <w:r w:rsidRPr="00450568">
        <w:rPr>
          <w:highlight w:val="yellow"/>
        </w:rPr>
        <w:t>CountVectorizer</w:t>
      </w:r>
      <w:proofErr w:type="spellEnd"/>
      <w:r w:rsidRPr="00450568">
        <w:rPr>
          <w:highlight w:val="yellow"/>
        </w:rPr>
        <w:t xml:space="preserve"> for this task.</w:t>
      </w:r>
      <w:r w:rsidRPr="00450568">
        <w:t xml:space="preserve"> Since you might not have the testing data available during training</w:t>
      </w:r>
      <w:r w:rsidRPr="00450568">
        <w:rPr>
          <w:highlight w:val="yellow"/>
        </w:rPr>
        <w:t>, you can create the vocabulary using only the training data.</w:t>
      </w:r>
      <w:r w:rsidRPr="00450568">
        <w:t xml:space="preserve"> Using this vocabulary, you can create the feature vectors for each sentence of the training and testing set:</w:t>
      </w:r>
    </w:p>
    <w:p w14:paraId="0C74433E"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r w:rsidRPr="00450568">
        <w:rPr>
          <w:rFonts w:ascii="Consolas" w:eastAsia="Times New Roman" w:hAnsi="Consolas" w:cs="Courier New"/>
          <w:color w:val="204A87"/>
          <w:sz w:val="20"/>
          <w:szCs w:val="20"/>
          <w:lang w:val="en-IN" w:eastAsia="en-IN"/>
        </w:rPr>
        <w:t>from</w:t>
      </w:r>
      <w:r w:rsidRPr="00450568">
        <w:rPr>
          <w:rFonts w:ascii="Consolas" w:eastAsia="Times New Roman" w:hAnsi="Consolas" w:cs="Courier New"/>
          <w:color w:val="212529"/>
          <w:sz w:val="20"/>
          <w:szCs w:val="20"/>
          <w:lang w:val="en-IN" w:eastAsia="en-IN"/>
        </w:rPr>
        <w:t xml:space="preserve"> </w:t>
      </w:r>
      <w:proofErr w:type="spellStart"/>
      <w:proofErr w:type="gramStart"/>
      <w:r w:rsidRPr="00450568">
        <w:rPr>
          <w:rFonts w:ascii="Consolas" w:eastAsia="Times New Roman" w:hAnsi="Consolas" w:cs="Courier New"/>
          <w:color w:val="000000"/>
          <w:sz w:val="20"/>
          <w:szCs w:val="20"/>
          <w:lang w:val="en-IN" w:eastAsia="en-IN"/>
        </w:rPr>
        <w:t>sklearn.feature</w:t>
      </w:r>
      <w:proofErr w:type="gramEnd"/>
      <w:r w:rsidRPr="00450568">
        <w:rPr>
          <w:rFonts w:ascii="Consolas" w:eastAsia="Times New Roman" w:hAnsi="Consolas" w:cs="Courier New"/>
          <w:color w:val="000000"/>
          <w:sz w:val="20"/>
          <w:szCs w:val="20"/>
          <w:lang w:val="en-IN" w:eastAsia="en-IN"/>
        </w:rPr>
        <w:t>_extraction.text</w:t>
      </w:r>
      <w:proofErr w:type="spellEnd"/>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204A87"/>
          <w:sz w:val="20"/>
          <w:szCs w:val="20"/>
          <w:lang w:val="en-IN" w:eastAsia="en-IN"/>
        </w:rPr>
        <w:t>import</w:t>
      </w:r>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CountVectorizer</w:t>
      </w:r>
      <w:proofErr w:type="spellEnd"/>
    </w:p>
    <w:p w14:paraId="6344681B"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525AC8B0"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r w:rsidRPr="00450568">
        <w:rPr>
          <w:rFonts w:ascii="Consolas" w:eastAsia="Times New Roman" w:hAnsi="Consolas" w:cs="Courier New"/>
          <w:color w:val="000000"/>
          <w:sz w:val="20"/>
          <w:szCs w:val="20"/>
          <w:lang w:val="en-IN" w:eastAsia="en-IN"/>
        </w:rPr>
        <w:t>vectorizer</w:t>
      </w:r>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212529"/>
          <w:sz w:val="20"/>
          <w:szCs w:val="20"/>
          <w:lang w:val="en-IN" w:eastAsia="en-IN"/>
        </w:rPr>
        <w:t xml:space="preserve"> </w:t>
      </w:r>
      <w:proofErr w:type="spellStart"/>
      <w:proofErr w:type="gramStart"/>
      <w:r w:rsidRPr="00450568">
        <w:rPr>
          <w:rFonts w:ascii="Consolas" w:eastAsia="Times New Roman" w:hAnsi="Consolas" w:cs="Courier New"/>
          <w:color w:val="000000"/>
          <w:sz w:val="20"/>
          <w:szCs w:val="20"/>
          <w:lang w:val="en-IN" w:eastAsia="en-IN"/>
        </w:rPr>
        <w:t>CountVectorizer</w:t>
      </w:r>
      <w:proofErr w:type="spellEnd"/>
      <w:r w:rsidRPr="00450568">
        <w:rPr>
          <w:rFonts w:ascii="Consolas" w:eastAsia="Times New Roman" w:hAnsi="Consolas" w:cs="Courier New"/>
          <w:color w:val="000000"/>
          <w:sz w:val="20"/>
          <w:szCs w:val="20"/>
          <w:lang w:val="en-IN" w:eastAsia="en-IN"/>
        </w:rPr>
        <w:t>(</w:t>
      </w:r>
      <w:proofErr w:type="gramEnd"/>
      <w:r w:rsidRPr="00450568">
        <w:rPr>
          <w:rFonts w:ascii="Consolas" w:eastAsia="Times New Roman" w:hAnsi="Consolas" w:cs="Courier New"/>
          <w:color w:val="000000"/>
          <w:sz w:val="20"/>
          <w:szCs w:val="20"/>
          <w:lang w:val="en-IN" w:eastAsia="en-IN"/>
        </w:rPr>
        <w:t>)</w:t>
      </w:r>
    </w:p>
    <w:p w14:paraId="7FD1E046"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proofErr w:type="spellStart"/>
      <w:r w:rsidRPr="00450568">
        <w:rPr>
          <w:rFonts w:ascii="Consolas" w:eastAsia="Times New Roman" w:hAnsi="Consolas" w:cs="Courier New"/>
          <w:color w:val="000000"/>
          <w:sz w:val="20"/>
          <w:szCs w:val="20"/>
          <w:lang w:val="en-IN" w:eastAsia="en-IN"/>
        </w:rPr>
        <w:t>vectorizer</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000000"/>
          <w:sz w:val="20"/>
          <w:szCs w:val="20"/>
          <w:lang w:val="en-IN" w:eastAsia="en-IN"/>
        </w:rPr>
        <w:t>fit</w:t>
      </w:r>
      <w:proofErr w:type="spellEnd"/>
      <w:r w:rsidRPr="00450568">
        <w:rPr>
          <w:rFonts w:ascii="Consolas" w:eastAsia="Times New Roman" w:hAnsi="Consolas" w:cs="Courier New"/>
          <w:color w:val="000000"/>
          <w:sz w:val="20"/>
          <w:szCs w:val="20"/>
          <w:lang w:val="en-IN" w:eastAsia="en-IN"/>
        </w:rPr>
        <w:t>(</w:t>
      </w:r>
      <w:proofErr w:type="spellStart"/>
      <w:r w:rsidRPr="00450568">
        <w:rPr>
          <w:rFonts w:ascii="Consolas" w:eastAsia="Times New Roman" w:hAnsi="Consolas" w:cs="Courier New"/>
          <w:color w:val="000000"/>
          <w:sz w:val="20"/>
          <w:szCs w:val="20"/>
          <w:lang w:val="en-IN" w:eastAsia="en-IN"/>
        </w:rPr>
        <w:t>sentences_train</w:t>
      </w:r>
      <w:proofErr w:type="spellEnd"/>
      <w:r w:rsidRPr="00450568">
        <w:rPr>
          <w:rFonts w:ascii="Consolas" w:eastAsia="Times New Roman" w:hAnsi="Consolas" w:cs="Courier New"/>
          <w:color w:val="000000"/>
          <w:sz w:val="20"/>
          <w:szCs w:val="20"/>
          <w:lang w:val="en-IN" w:eastAsia="en-IN"/>
        </w:rPr>
        <w:t>)</w:t>
      </w:r>
    </w:p>
    <w:p w14:paraId="3195E38D"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5E477774"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proofErr w:type="spellStart"/>
      <w:r w:rsidRPr="00450568">
        <w:rPr>
          <w:rFonts w:ascii="Consolas" w:eastAsia="Times New Roman" w:hAnsi="Consolas" w:cs="Courier New"/>
          <w:color w:val="000000"/>
          <w:sz w:val="20"/>
          <w:szCs w:val="20"/>
          <w:lang w:val="en-IN" w:eastAsia="en-IN"/>
        </w:rPr>
        <w:t>X_train</w:t>
      </w:r>
      <w:proofErr w:type="spellEnd"/>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212529"/>
          <w:sz w:val="20"/>
          <w:szCs w:val="20"/>
          <w:lang w:val="en-IN" w:eastAsia="en-IN"/>
        </w:rPr>
        <w:t xml:space="preserve"> </w:t>
      </w:r>
      <w:proofErr w:type="spellStart"/>
      <w:proofErr w:type="gramStart"/>
      <w:r w:rsidRPr="00450568">
        <w:rPr>
          <w:rFonts w:ascii="Consolas" w:eastAsia="Times New Roman" w:hAnsi="Consolas" w:cs="Courier New"/>
          <w:color w:val="000000"/>
          <w:sz w:val="20"/>
          <w:szCs w:val="20"/>
          <w:lang w:val="en-IN" w:eastAsia="en-IN"/>
        </w:rPr>
        <w:t>vectorizer</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000000"/>
          <w:sz w:val="20"/>
          <w:szCs w:val="20"/>
          <w:lang w:val="en-IN" w:eastAsia="en-IN"/>
        </w:rPr>
        <w:t>transform</w:t>
      </w:r>
      <w:proofErr w:type="spellEnd"/>
      <w:proofErr w:type="gramEnd"/>
      <w:r w:rsidRPr="00450568">
        <w:rPr>
          <w:rFonts w:ascii="Consolas" w:eastAsia="Times New Roman" w:hAnsi="Consolas" w:cs="Courier New"/>
          <w:color w:val="000000"/>
          <w:sz w:val="20"/>
          <w:szCs w:val="20"/>
          <w:lang w:val="en-IN" w:eastAsia="en-IN"/>
        </w:rPr>
        <w:t>(</w:t>
      </w:r>
      <w:proofErr w:type="spellStart"/>
      <w:r w:rsidRPr="00450568">
        <w:rPr>
          <w:rFonts w:ascii="Consolas" w:eastAsia="Times New Roman" w:hAnsi="Consolas" w:cs="Courier New"/>
          <w:color w:val="000000"/>
          <w:sz w:val="20"/>
          <w:szCs w:val="20"/>
          <w:lang w:val="en-IN" w:eastAsia="en-IN"/>
        </w:rPr>
        <w:t>sentences_train</w:t>
      </w:r>
      <w:proofErr w:type="spellEnd"/>
      <w:r w:rsidRPr="00450568">
        <w:rPr>
          <w:rFonts w:ascii="Consolas" w:eastAsia="Times New Roman" w:hAnsi="Consolas" w:cs="Courier New"/>
          <w:color w:val="000000"/>
          <w:sz w:val="20"/>
          <w:szCs w:val="20"/>
          <w:lang w:val="en-IN" w:eastAsia="en-IN"/>
        </w:rPr>
        <w:t>)</w:t>
      </w:r>
    </w:p>
    <w:p w14:paraId="76BE982B"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proofErr w:type="spellStart"/>
      <w:r w:rsidRPr="00450568">
        <w:rPr>
          <w:rFonts w:ascii="Consolas" w:eastAsia="Times New Roman" w:hAnsi="Consolas" w:cs="Courier New"/>
          <w:color w:val="000000"/>
          <w:sz w:val="20"/>
          <w:szCs w:val="20"/>
          <w:lang w:val="en-IN" w:eastAsia="en-IN"/>
        </w:rPr>
        <w:t>X_</w:t>
      </w:r>
      <w:proofErr w:type="gramStart"/>
      <w:r w:rsidRPr="00450568">
        <w:rPr>
          <w:rFonts w:ascii="Consolas" w:eastAsia="Times New Roman" w:hAnsi="Consolas" w:cs="Courier New"/>
          <w:color w:val="000000"/>
          <w:sz w:val="20"/>
          <w:szCs w:val="20"/>
          <w:lang w:val="en-IN" w:eastAsia="en-IN"/>
        </w:rPr>
        <w:t>test</w:t>
      </w:r>
      <w:proofErr w:type="spellEnd"/>
      <w:r w:rsidRPr="00450568">
        <w:rPr>
          <w:rFonts w:ascii="Consolas" w:eastAsia="Times New Roman" w:hAnsi="Consolas" w:cs="Courier New"/>
          <w:color w:val="212529"/>
          <w:sz w:val="20"/>
          <w:szCs w:val="20"/>
          <w:lang w:val="en-IN" w:eastAsia="en-IN"/>
        </w:rPr>
        <w:t xml:space="preserve">  </w:t>
      </w:r>
      <w:r w:rsidRPr="00450568">
        <w:rPr>
          <w:rFonts w:ascii="Consolas" w:eastAsia="Times New Roman" w:hAnsi="Consolas" w:cs="Courier New"/>
          <w:color w:val="CE5C00"/>
          <w:sz w:val="20"/>
          <w:szCs w:val="20"/>
          <w:lang w:val="en-IN" w:eastAsia="en-IN"/>
        </w:rPr>
        <w:t>=</w:t>
      </w:r>
      <w:proofErr w:type="gramEnd"/>
      <w:r w:rsidRPr="00450568">
        <w:rPr>
          <w:rFonts w:ascii="Consolas" w:eastAsia="Times New Roman" w:hAnsi="Consolas" w:cs="Courier New"/>
          <w:color w:val="212529"/>
          <w:sz w:val="20"/>
          <w:szCs w:val="20"/>
          <w:lang w:val="en-IN" w:eastAsia="en-IN"/>
        </w:rPr>
        <w:t xml:space="preserve"> </w:t>
      </w:r>
      <w:proofErr w:type="spellStart"/>
      <w:r w:rsidRPr="00450568">
        <w:rPr>
          <w:rFonts w:ascii="Consolas" w:eastAsia="Times New Roman" w:hAnsi="Consolas" w:cs="Courier New"/>
          <w:color w:val="000000"/>
          <w:sz w:val="20"/>
          <w:szCs w:val="20"/>
          <w:lang w:val="en-IN" w:eastAsia="en-IN"/>
        </w:rPr>
        <w:t>vectorizer</w:t>
      </w:r>
      <w:r w:rsidRPr="00450568">
        <w:rPr>
          <w:rFonts w:ascii="Consolas" w:eastAsia="Times New Roman" w:hAnsi="Consolas" w:cs="Courier New"/>
          <w:color w:val="CE5C00"/>
          <w:sz w:val="20"/>
          <w:szCs w:val="20"/>
          <w:lang w:val="en-IN" w:eastAsia="en-IN"/>
        </w:rPr>
        <w:t>.</w:t>
      </w:r>
      <w:r w:rsidRPr="00450568">
        <w:rPr>
          <w:rFonts w:ascii="Consolas" w:eastAsia="Times New Roman" w:hAnsi="Consolas" w:cs="Courier New"/>
          <w:color w:val="000000"/>
          <w:sz w:val="20"/>
          <w:szCs w:val="20"/>
          <w:lang w:val="en-IN" w:eastAsia="en-IN"/>
        </w:rPr>
        <w:t>transform</w:t>
      </w:r>
      <w:proofErr w:type="spellEnd"/>
      <w:r w:rsidRPr="00450568">
        <w:rPr>
          <w:rFonts w:ascii="Consolas" w:eastAsia="Times New Roman" w:hAnsi="Consolas" w:cs="Courier New"/>
          <w:color w:val="000000"/>
          <w:sz w:val="20"/>
          <w:szCs w:val="20"/>
          <w:lang w:val="en-IN" w:eastAsia="en-IN"/>
        </w:rPr>
        <w:t>(</w:t>
      </w:r>
      <w:proofErr w:type="spellStart"/>
      <w:r w:rsidRPr="00450568">
        <w:rPr>
          <w:rFonts w:ascii="Consolas" w:eastAsia="Times New Roman" w:hAnsi="Consolas" w:cs="Courier New"/>
          <w:color w:val="000000"/>
          <w:sz w:val="20"/>
          <w:szCs w:val="20"/>
          <w:lang w:val="en-IN" w:eastAsia="en-IN"/>
        </w:rPr>
        <w:t>sentences_test</w:t>
      </w:r>
      <w:proofErr w:type="spellEnd"/>
      <w:r w:rsidRPr="00450568">
        <w:rPr>
          <w:rFonts w:ascii="Consolas" w:eastAsia="Times New Roman" w:hAnsi="Consolas" w:cs="Courier New"/>
          <w:color w:val="000000"/>
          <w:sz w:val="20"/>
          <w:szCs w:val="20"/>
          <w:lang w:val="en-IN" w:eastAsia="en-IN"/>
        </w:rPr>
        <w:t>)</w:t>
      </w:r>
    </w:p>
    <w:p w14:paraId="08E0B391"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8F5902"/>
          <w:sz w:val="20"/>
          <w:szCs w:val="20"/>
          <w:lang w:val="en-IN" w:eastAsia="en-IN"/>
        </w:rPr>
        <w:t xml:space="preserve">&gt;&gt;&gt; </w:t>
      </w:r>
      <w:proofErr w:type="spellStart"/>
      <w:r w:rsidRPr="00450568">
        <w:rPr>
          <w:rFonts w:ascii="Consolas" w:eastAsia="Times New Roman" w:hAnsi="Consolas" w:cs="Courier New"/>
          <w:color w:val="000000"/>
          <w:sz w:val="20"/>
          <w:szCs w:val="20"/>
          <w:lang w:val="en-IN" w:eastAsia="en-IN"/>
        </w:rPr>
        <w:t>X_train</w:t>
      </w:r>
      <w:proofErr w:type="spellEnd"/>
    </w:p>
    <w:p w14:paraId="2F558497"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450568">
        <w:rPr>
          <w:rFonts w:ascii="Consolas" w:eastAsia="Times New Roman" w:hAnsi="Consolas" w:cs="Courier New"/>
          <w:color w:val="6C757D"/>
          <w:sz w:val="20"/>
          <w:szCs w:val="20"/>
          <w:lang w:val="en-IN" w:eastAsia="en-IN"/>
        </w:rPr>
        <w:t>&lt;750x1714 sparse matrix of type '&lt;class 'numpy.int64'&gt;'</w:t>
      </w:r>
    </w:p>
    <w:p w14:paraId="7ECC5032" w14:textId="77777777" w:rsidR="00450568" w:rsidRPr="00450568" w:rsidRDefault="00450568" w:rsidP="004505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450568">
        <w:rPr>
          <w:rFonts w:ascii="Consolas" w:eastAsia="Times New Roman" w:hAnsi="Consolas" w:cs="Courier New"/>
          <w:color w:val="6C757D"/>
          <w:sz w:val="20"/>
          <w:szCs w:val="20"/>
          <w:lang w:val="en-IN" w:eastAsia="en-IN"/>
        </w:rPr>
        <w:t xml:space="preserve">    with 7368 stored elements in Compressed Sparse Row format&gt;</w:t>
      </w:r>
    </w:p>
    <w:p w14:paraId="12F57B84" w14:textId="2AF95E95" w:rsidR="00450568" w:rsidRDefault="00450568" w:rsidP="008511A5"/>
    <w:p w14:paraId="3BAE3DB7" w14:textId="793D3609" w:rsidR="00E35E23" w:rsidRDefault="00E35E23" w:rsidP="008511A5">
      <w:r w:rsidRPr="00E35E23">
        <w:t>You can see that the resulting feature vectors have 750 samples which are the number of training samples we have after the train-test split.</w:t>
      </w:r>
      <w:r w:rsidRPr="00E35E23">
        <w:t xml:space="preserve"> </w:t>
      </w:r>
      <w:proofErr w:type="spellStart"/>
      <w:r w:rsidRPr="00E35E23">
        <w:t>CountVectorizer</w:t>
      </w:r>
      <w:proofErr w:type="spellEnd"/>
      <w:r w:rsidRPr="00E35E23">
        <w:t xml:space="preserve"> performs tokenization which separates the sentences into a set of tokens as you saw previously in the vocabulary</w:t>
      </w:r>
      <w:r w:rsidRPr="00E35E23">
        <w:rPr>
          <w:highlight w:val="yellow"/>
        </w:rPr>
        <w:t>.</w:t>
      </w:r>
      <w:r w:rsidRPr="00E35E23">
        <w:rPr>
          <w:highlight w:val="yellow"/>
        </w:rPr>
        <w:t xml:space="preserve"> </w:t>
      </w:r>
      <w:r w:rsidRPr="00E35E23">
        <w:rPr>
          <w:highlight w:val="yellow"/>
        </w:rPr>
        <w:t>It additionally removes punctuation and special characters and can apply other preprocessing to each word.</w:t>
      </w:r>
    </w:p>
    <w:p w14:paraId="3C4EDF58" w14:textId="38DB1859" w:rsidR="00E35E23" w:rsidRDefault="00E35E23" w:rsidP="008511A5"/>
    <w:p w14:paraId="4841DEF4" w14:textId="7BCBD3AC" w:rsidR="00E35E23" w:rsidRDefault="00E35E23" w:rsidP="008511A5">
      <w:r w:rsidRPr="00E35E23">
        <w:rPr>
          <w:highlight w:val="yellow"/>
        </w:rPr>
        <w:t>The classification model we are going to use is the logistic regression</w:t>
      </w:r>
      <w:r w:rsidRPr="00E35E23">
        <w:t xml:space="preserve"> which is a simple yet powerful linear model that is mathematically speaking in fact a form of regression between 0 and 1 based on the input feature vector.</w:t>
      </w:r>
    </w:p>
    <w:p w14:paraId="10AF75DD" w14:textId="77777777" w:rsidR="005A4AFC" w:rsidRPr="005A4AFC" w:rsidRDefault="005A4AFC" w:rsidP="005A4A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A4AFC">
        <w:rPr>
          <w:rFonts w:ascii="Consolas" w:eastAsia="Times New Roman" w:hAnsi="Consolas" w:cs="Courier New"/>
          <w:color w:val="8F5902"/>
          <w:sz w:val="20"/>
          <w:szCs w:val="20"/>
          <w:lang w:val="en-IN" w:eastAsia="en-IN"/>
        </w:rPr>
        <w:t xml:space="preserve">&gt;&gt;&gt; </w:t>
      </w:r>
      <w:r w:rsidRPr="005A4AFC">
        <w:rPr>
          <w:rFonts w:ascii="Consolas" w:eastAsia="Times New Roman" w:hAnsi="Consolas" w:cs="Courier New"/>
          <w:color w:val="204A87"/>
          <w:sz w:val="20"/>
          <w:szCs w:val="20"/>
          <w:lang w:val="en-IN" w:eastAsia="en-IN"/>
        </w:rPr>
        <w:t>from</w:t>
      </w:r>
      <w:r w:rsidRPr="005A4AFC">
        <w:rPr>
          <w:rFonts w:ascii="Consolas" w:eastAsia="Times New Roman" w:hAnsi="Consolas" w:cs="Courier New"/>
          <w:color w:val="212529"/>
          <w:sz w:val="20"/>
          <w:szCs w:val="20"/>
          <w:lang w:val="en-IN" w:eastAsia="en-IN"/>
        </w:rPr>
        <w:t xml:space="preserve"> </w:t>
      </w:r>
      <w:proofErr w:type="spellStart"/>
      <w:proofErr w:type="gramStart"/>
      <w:r w:rsidRPr="005A4AFC">
        <w:rPr>
          <w:rFonts w:ascii="Consolas" w:eastAsia="Times New Roman" w:hAnsi="Consolas" w:cs="Courier New"/>
          <w:color w:val="000000"/>
          <w:sz w:val="20"/>
          <w:szCs w:val="20"/>
          <w:lang w:val="en-IN" w:eastAsia="en-IN"/>
        </w:rPr>
        <w:t>sklearn.linear</w:t>
      </w:r>
      <w:proofErr w:type="gramEnd"/>
      <w:r w:rsidRPr="005A4AFC">
        <w:rPr>
          <w:rFonts w:ascii="Consolas" w:eastAsia="Times New Roman" w:hAnsi="Consolas" w:cs="Courier New"/>
          <w:color w:val="000000"/>
          <w:sz w:val="20"/>
          <w:szCs w:val="20"/>
          <w:lang w:val="en-IN" w:eastAsia="en-IN"/>
        </w:rPr>
        <w:t>_model</w:t>
      </w:r>
      <w:proofErr w:type="spellEnd"/>
      <w:r w:rsidRPr="005A4AFC">
        <w:rPr>
          <w:rFonts w:ascii="Consolas" w:eastAsia="Times New Roman" w:hAnsi="Consolas" w:cs="Courier New"/>
          <w:color w:val="212529"/>
          <w:sz w:val="20"/>
          <w:szCs w:val="20"/>
          <w:lang w:val="en-IN" w:eastAsia="en-IN"/>
        </w:rPr>
        <w:t xml:space="preserve"> </w:t>
      </w:r>
      <w:r w:rsidRPr="005A4AFC">
        <w:rPr>
          <w:rFonts w:ascii="Consolas" w:eastAsia="Times New Roman" w:hAnsi="Consolas" w:cs="Courier New"/>
          <w:color w:val="204A87"/>
          <w:sz w:val="20"/>
          <w:szCs w:val="20"/>
          <w:lang w:val="en-IN" w:eastAsia="en-IN"/>
        </w:rPr>
        <w:t>import</w:t>
      </w:r>
      <w:r w:rsidRPr="005A4AFC">
        <w:rPr>
          <w:rFonts w:ascii="Consolas" w:eastAsia="Times New Roman" w:hAnsi="Consolas" w:cs="Courier New"/>
          <w:color w:val="212529"/>
          <w:sz w:val="20"/>
          <w:szCs w:val="20"/>
          <w:lang w:val="en-IN" w:eastAsia="en-IN"/>
        </w:rPr>
        <w:t xml:space="preserve"> </w:t>
      </w:r>
      <w:proofErr w:type="spellStart"/>
      <w:r w:rsidRPr="005A4AFC">
        <w:rPr>
          <w:rFonts w:ascii="Consolas" w:eastAsia="Times New Roman" w:hAnsi="Consolas" w:cs="Courier New"/>
          <w:color w:val="000000"/>
          <w:sz w:val="20"/>
          <w:szCs w:val="20"/>
          <w:lang w:val="en-IN" w:eastAsia="en-IN"/>
        </w:rPr>
        <w:t>LogisticRegression</w:t>
      </w:r>
      <w:proofErr w:type="spellEnd"/>
    </w:p>
    <w:p w14:paraId="36495A54" w14:textId="77777777" w:rsidR="005A4AFC" w:rsidRPr="005A4AFC" w:rsidRDefault="005A4AFC" w:rsidP="005A4A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371B2773" w14:textId="77777777" w:rsidR="005A4AFC" w:rsidRPr="005A4AFC" w:rsidRDefault="005A4AFC" w:rsidP="005A4A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A4AFC">
        <w:rPr>
          <w:rFonts w:ascii="Consolas" w:eastAsia="Times New Roman" w:hAnsi="Consolas" w:cs="Courier New"/>
          <w:color w:val="8F5902"/>
          <w:sz w:val="20"/>
          <w:szCs w:val="20"/>
          <w:lang w:val="en-IN" w:eastAsia="en-IN"/>
        </w:rPr>
        <w:lastRenderedPageBreak/>
        <w:t xml:space="preserve">&gt;&gt;&gt; </w:t>
      </w:r>
      <w:r w:rsidRPr="005A4AFC">
        <w:rPr>
          <w:rFonts w:ascii="Consolas" w:eastAsia="Times New Roman" w:hAnsi="Consolas" w:cs="Courier New"/>
          <w:color w:val="000000"/>
          <w:sz w:val="20"/>
          <w:szCs w:val="20"/>
          <w:lang w:val="en-IN" w:eastAsia="en-IN"/>
        </w:rPr>
        <w:t>classifier</w:t>
      </w:r>
      <w:r w:rsidRPr="005A4AFC">
        <w:rPr>
          <w:rFonts w:ascii="Consolas" w:eastAsia="Times New Roman" w:hAnsi="Consolas" w:cs="Courier New"/>
          <w:color w:val="212529"/>
          <w:sz w:val="20"/>
          <w:szCs w:val="20"/>
          <w:lang w:val="en-IN" w:eastAsia="en-IN"/>
        </w:rPr>
        <w:t xml:space="preserve"> </w:t>
      </w:r>
      <w:r w:rsidRPr="005A4AFC">
        <w:rPr>
          <w:rFonts w:ascii="Consolas" w:eastAsia="Times New Roman" w:hAnsi="Consolas" w:cs="Courier New"/>
          <w:color w:val="CE5C00"/>
          <w:sz w:val="20"/>
          <w:szCs w:val="20"/>
          <w:lang w:val="en-IN" w:eastAsia="en-IN"/>
        </w:rPr>
        <w:t>=</w:t>
      </w:r>
      <w:r w:rsidRPr="005A4AFC">
        <w:rPr>
          <w:rFonts w:ascii="Consolas" w:eastAsia="Times New Roman" w:hAnsi="Consolas" w:cs="Courier New"/>
          <w:color w:val="212529"/>
          <w:sz w:val="20"/>
          <w:szCs w:val="20"/>
          <w:lang w:val="en-IN" w:eastAsia="en-IN"/>
        </w:rPr>
        <w:t xml:space="preserve"> </w:t>
      </w:r>
      <w:proofErr w:type="spellStart"/>
      <w:proofErr w:type="gramStart"/>
      <w:r w:rsidRPr="005A4AFC">
        <w:rPr>
          <w:rFonts w:ascii="Consolas" w:eastAsia="Times New Roman" w:hAnsi="Consolas" w:cs="Courier New"/>
          <w:color w:val="000000"/>
          <w:sz w:val="20"/>
          <w:szCs w:val="20"/>
          <w:lang w:val="en-IN" w:eastAsia="en-IN"/>
        </w:rPr>
        <w:t>LogisticRegression</w:t>
      </w:r>
      <w:proofErr w:type="spellEnd"/>
      <w:r w:rsidRPr="005A4AFC">
        <w:rPr>
          <w:rFonts w:ascii="Consolas" w:eastAsia="Times New Roman" w:hAnsi="Consolas" w:cs="Courier New"/>
          <w:color w:val="000000"/>
          <w:sz w:val="20"/>
          <w:szCs w:val="20"/>
          <w:lang w:val="en-IN" w:eastAsia="en-IN"/>
        </w:rPr>
        <w:t>(</w:t>
      </w:r>
      <w:proofErr w:type="gramEnd"/>
      <w:r w:rsidRPr="005A4AFC">
        <w:rPr>
          <w:rFonts w:ascii="Consolas" w:eastAsia="Times New Roman" w:hAnsi="Consolas" w:cs="Courier New"/>
          <w:color w:val="000000"/>
          <w:sz w:val="20"/>
          <w:szCs w:val="20"/>
          <w:lang w:val="en-IN" w:eastAsia="en-IN"/>
        </w:rPr>
        <w:t>)</w:t>
      </w:r>
    </w:p>
    <w:p w14:paraId="27C545F0" w14:textId="77777777" w:rsidR="005A4AFC" w:rsidRPr="005A4AFC" w:rsidRDefault="005A4AFC" w:rsidP="005A4A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A4AFC">
        <w:rPr>
          <w:rFonts w:ascii="Consolas" w:eastAsia="Times New Roman" w:hAnsi="Consolas" w:cs="Courier New"/>
          <w:color w:val="8F5902"/>
          <w:sz w:val="20"/>
          <w:szCs w:val="20"/>
          <w:lang w:val="en-IN" w:eastAsia="en-IN"/>
        </w:rPr>
        <w:t xml:space="preserve">&gt;&gt;&gt; </w:t>
      </w:r>
      <w:proofErr w:type="spellStart"/>
      <w:proofErr w:type="gramStart"/>
      <w:r w:rsidRPr="005A4AFC">
        <w:rPr>
          <w:rFonts w:ascii="Consolas" w:eastAsia="Times New Roman" w:hAnsi="Consolas" w:cs="Courier New"/>
          <w:color w:val="000000"/>
          <w:sz w:val="20"/>
          <w:szCs w:val="20"/>
          <w:lang w:val="en-IN" w:eastAsia="en-IN"/>
        </w:rPr>
        <w:t>classifier</w:t>
      </w:r>
      <w:r w:rsidRPr="005A4AFC">
        <w:rPr>
          <w:rFonts w:ascii="Consolas" w:eastAsia="Times New Roman" w:hAnsi="Consolas" w:cs="Courier New"/>
          <w:color w:val="CE5C00"/>
          <w:sz w:val="20"/>
          <w:szCs w:val="20"/>
          <w:lang w:val="en-IN" w:eastAsia="en-IN"/>
        </w:rPr>
        <w:t>.</w:t>
      </w:r>
      <w:r w:rsidRPr="005A4AFC">
        <w:rPr>
          <w:rFonts w:ascii="Consolas" w:eastAsia="Times New Roman" w:hAnsi="Consolas" w:cs="Courier New"/>
          <w:color w:val="000000"/>
          <w:sz w:val="20"/>
          <w:szCs w:val="20"/>
          <w:lang w:val="en-IN" w:eastAsia="en-IN"/>
        </w:rPr>
        <w:t>fit</w:t>
      </w:r>
      <w:proofErr w:type="spellEnd"/>
      <w:r w:rsidRPr="005A4AFC">
        <w:rPr>
          <w:rFonts w:ascii="Consolas" w:eastAsia="Times New Roman" w:hAnsi="Consolas" w:cs="Courier New"/>
          <w:color w:val="000000"/>
          <w:sz w:val="20"/>
          <w:szCs w:val="20"/>
          <w:lang w:val="en-IN" w:eastAsia="en-IN"/>
        </w:rPr>
        <w:t>(</w:t>
      </w:r>
      <w:proofErr w:type="spellStart"/>
      <w:proofErr w:type="gramEnd"/>
      <w:r w:rsidRPr="005A4AFC">
        <w:rPr>
          <w:rFonts w:ascii="Consolas" w:eastAsia="Times New Roman" w:hAnsi="Consolas" w:cs="Courier New"/>
          <w:color w:val="000000"/>
          <w:sz w:val="20"/>
          <w:szCs w:val="20"/>
          <w:lang w:val="en-IN" w:eastAsia="en-IN"/>
        </w:rPr>
        <w:t>X_train</w:t>
      </w:r>
      <w:proofErr w:type="spellEnd"/>
      <w:r w:rsidRPr="005A4AFC">
        <w:rPr>
          <w:rFonts w:ascii="Consolas" w:eastAsia="Times New Roman" w:hAnsi="Consolas" w:cs="Courier New"/>
          <w:color w:val="000000"/>
          <w:sz w:val="20"/>
          <w:szCs w:val="20"/>
          <w:lang w:val="en-IN" w:eastAsia="en-IN"/>
        </w:rPr>
        <w:t>,</w:t>
      </w:r>
      <w:r w:rsidRPr="005A4AFC">
        <w:rPr>
          <w:rFonts w:ascii="Consolas" w:eastAsia="Times New Roman" w:hAnsi="Consolas" w:cs="Courier New"/>
          <w:color w:val="212529"/>
          <w:sz w:val="20"/>
          <w:szCs w:val="20"/>
          <w:lang w:val="en-IN" w:eastAsia="en-IN"/>
        </w:rPr>
        <w:t xml:space="preserve"> </w:t>
      </w:r>
      <w:proofErr w:type="spellStart"/>
      <w:r w:rsidRPr="005A4AFC">
        <w:rPr>
          <w:rFonts w:ascii="Consolas" w:eastAsia="Times New Roman" w:hAnsi="Consolas" w:cs="Courier New"/>
          <w:color w:val="000000"/>
          <w:sz w:val="20"/>
          <w:szCs w:val="20"/>
          <w:lang w:val="en-IN" w:eastAsia="en-IN"/>
        </w:rPr>
        <w:t>y_train</w:t>
      </w:r>
      <w:proofErr w:type="spellEnd"/>
      <w:r w:rsidRPr="005A4AFC">
        <w:rPr>
          <w:rFonts w:ascii="Consolas" w:eastAsia="Times New Roman" w:hAnsi="Consolas" w:cs="Courier New"/>
          <w:color w:val="000000"/>
          <w:sz w:val="20"/>
          <w:szCs w:val="20"/>
          <w:lang w:val="en-IN" w:eastAsia="en-IN"/>
        </w:rPr>
        <w:t>)</w:t>
      </w:r>
    </w:p>
    <w:p w14:paraId="5618D5E3" w14:textId="77777777" w:rsidR="005A4AFC" w:rsidRPr="005A4AFC" w:rsidRDefault="005A4AFC" w:rsidP="005A4A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A4AFC">
        <w:rPr>
          <w:rFonts w:ascii="Consolas" w:eastAsia="Times New Roman" w:hAnsi="Consolas" w:cs="Courier New"/>
          <w:color w:val="8F5902"/>
          <w:sz w:val="20"/>
          <w:szCs w:val="20"/>
          <w:lang w:val="en-IN" w:eastAsia="en-IN"/>
        </w:rPr>
        <w:t xml:space="preserve">&gt;&gt;&gt; </w:t>
      </w:r>
      <w:r w:rsidRPr="005A4AFC">
        <w:rPr>
          <w:rFonts w:ascii="Consolas" w:eastAsia="Times New Roman" w:hAnsi="Consolas" w:cs="Courier New"/>
          <w:color w:val="000000"/>
          <w:sz w:val="20"/>
          <w:szCs w:val="20"/>
          <w:lang w:val="en-IN" w:eastAsia="en-IN"/>
        </w:rPr>
        <w:t>score</w:t>
      </w:r>
      <w:r w:rsidRPr="005A4AFC">
        <w:rPr>
          <w:rFonts w:ascii="Consolas" w:eastAsia="Times New Roman" w:hAnsi="Consolas" w:cs="Courier New"/>
          <w:color w:val="212529"/>
          <w:sz w:val="20"/>
          <w:szCs w:val="20"/>
          <w:lang w:val="en-IN" w:eastAsia="en-IN"/>
        </w:rPr>
        <w:t xml:space="preserve"> </w:t>
      </w:r>
      <w:r w:rsidRPr="005A4AFC">
        <w:rPr>
          <w:rFonts w:ascii="Consolas" w:eastAsia="Times New Roman" w:hAnsi="Consolas" w:cs="Courier New"/>
          <w:color w:val="CE5C00"/>
          <w:sz w:val="20"/>
          <w:szCs w:val="20"/>
          <w:lang w:val="en-IN" w:eastAsia="en-IN"/>
        </w:rPr>
        <w:t>=</w:t>
      </w:r>
      <w:r w:rsidRPr="005A4AFC">
        <w:rPr>
          <w:rFonts w:ascii="Consolas" w:eastAsia="Times New Roman" w:hAnsi="Consolas" w:cs="Courier New"/>
          <w:color w:val="212529"/>
          <w:sz w:val="20"/>
          <w:szCs w:val="20"/>
          <w:lang w:val="en-IN" w:eastAsia="en-IN"/>
        </w:rPr>
        <w:t xml:space="preserve"> </w:t>
      </w:r>
      <w:proofErr w:type="spellStart"/>
      <w:proofErr w:type="gramStart"/>
      <w:r w:rsidRPr="005A4AFC">
        <w:rPr>
          <w:rFonts w:ascii="Consolas" w:eastAsia="Times New Roman" w:hAnsi="Consolas" w:cs="Courier New"/>
          <w:color w:val="000000"/>
          <w:sz w:val="20"/>
          <w:szCs w:val="20"/>
          <w:lang w:val="en-IN" w:eastAsia="en-IN"/>
        </w:rPr>
        <w:t>classifier</w:t>
      </w:r>
      <w:r w:rsidRPr="005A4AFC">
        <w:rPr>
          <w:rFonts w:ascii="Consolas" w:eastAsia="Times New Roman" w:hAnsi="Consolas" w:cs="Courier New"/>
          <w:color w:val="CE5C00"/>
          <w:sz w:val="20"/>
          <w:szCs w:val="20"/>
          <w:lang w:val="en-IN" w:eastAsia="en-IN"/>
        </w:rPr>
        <w:t>.</w:t>
      </w:r>
      <w:r w:rsidRPr="005A4AFC">
        <w:rPr>
          <w:rFonts w:ascii="Consolas" w:eastAsia="Times New Roman" w:hAnsi="Consolas" w:cs="Courier New"/>
          <w:color w:val="000000"/>
          <w:sz w:val="20"/>
          <w:szCs w:val="20"/>
          <w:lang w:val="en-IN" w:eastAsia="en-IN"/>
        </w:rPr>
        <w:t>score</w:t>
      </w:r>
      <w:proofErr w:type="spellEnd"/>
      <w:proofErr w:type="gramEnd"/>
      <w:r w:rsidRPr="005A4AFC">
        <w:rPr>
          <w:rFonts w:ascii="Consolas" w:eastAsia="Times New Roman" w:hAnsi="Consolas" w:cs="Courier New"/>
          <w:color w:val="000000"/>
          <w:sz w:val="20"/>
          <w:szCs w:val="20"/>
          <w:lang w:val="en-IN" w:eastAsia="en-IN"/>
        </w:rPr>
        <w:t>(</w:t>
      </w:r>
      <w:proofErr w:type="spellStart"/>
      <w:r w:rsidRPr="005A4AFC">
        <w:rPr>
          <w:rFonts w:ascii="Consolas" w:eastAsia="Times New Roman" w:hAnsi="Consolas" w:cs="Courier New"/>
          <w:color w:val="000000"/>
          <w:sz w:val="20"/>
          <w:szCs w:val="20"/>
          <w:lang w:val="en-IN" w:eastAsia="en-IN"/>
        </w:rPr>
        <w:t>X_test</w:t>
      </w:r>
      <w:proofErr w:type="spellEnd"/>
      <w:r w:rsidRPr="005A4AFC">
        <w:rPr>
          <w:rFonts w:ascii="Consolas" w:eastAsia="Times New Roman" w:hAnsi="Consolas" w:cs="Courier New"/>
          <w:color w:val="000000"/>
          <w:sz w:val="20"/>
          <w:szCs w:val="20"/>
          <w:lang w:val="en-IN" w:eastAsia="en-IN"/>
        </w:rPr>
        <w:t>,</w:t>
      </w:r>
      <w:r w:rsidRPr="005A4AFC">
        <w:rPr>
          <w:rFonts w:ascii="Consolas" w:eastAsia="Times New Roman" w:hAnsi="Consolas" w:cs="Courier New"/>
          <w:color w:val="212529"/>
          <w:sz w:val="20"/>
          <w:szCs w:val="20"/>
          <w:lang w:val="en-IN" w:eastAsia="en-IN"/>
        </w:rPr>
        <w:t xml:space="preserve"> </w:t>
      </w:r>
      <w:proofErr w:type="spellStart"/>
      <w:r w:rsidRPr="005A4AFC">
        <w:rPr>
          <w:rFonts w:ascii="Consolas" w:eastAsia="Times New Roman" w:hAnsi="Consolas" w:cs="Courier New"/>
          <w:color w:val="000000"/>
          <w:sz w:val="20"/>
          <w:szCs w:val="20"/>
          <w:lang w:val="en-IN" w:eastAsia="en-IN"/>
        </w:rPr>
        <w:t>y_test</w:t>
      </w:r>
      <w:proofErr w:type="spellEnd"/>
      <w:r w:rsidRPr="005A4AFC">
        <w:rPr>
          <w:rFonts w:ascii="Consolas" w:eastAsia="Times New Roman" w:hAnsi="Consolas" w:cs="Courier New"/>
          <w:color w:val="000000"/>
          <w:sz w:val="20"/>
          <w:szCs w:val="20"/>
          <w:lang w:val="en-IN" w:eastAsia="en-IN"/>
        </w:rPr>
        <w:t>)</w:t>
      </w:r>
    </w:p>
    <w:p w14:paraId="11D24D2B" w14:textId="77777777" w:rsidR="005A4AFC" w:rsidRPr="005A4AFC" w:rsidRDefault="005A4AFC" w:rsidP="005A4A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4BE72D15" w14:textId="77777777" w:rsidR="005A4AFC" w:rsidRPr="005A4AFC" w:rsidRDefault="005A4AFC" w:rsidP="005A4A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A4AFC">
        <w:rPr>
          <w:rFonts w:ascii="Consolas" w:eastAsia="Times New Roman" w:hAnsi="Consolas" w:cs="Courier New"/>
          <w:color w:val="8F5902"/>
          <w:sz w:val="20"/>
          <w:szCs w:val="20"/>
          <w:lang w:val="en-IN" w:eastAsia="en-IN"/>
        </w:rPr>
        <w:t xml:space="preserve">&gt;&gt;&gt; </w:t>
      </w:r>
      <w:proofErr w:type="gramStart"/>
      <w:r w:rsidRPr="005A4AFC">
        <w:rPr>
          <w:rFonts w:ascii="Consolas" w:eastAsia="Times New Roman" w:hAnsi="Consolas" w:cs="Courier New"/>
          <w:color w:val="204A87"/>
          <w:sz w:val="20"/>
          <w:szCs w:val="20"/>
          <w:lang w:val="en-IN" w:eastAsia="en-IN"/>
        </w:rPr>
        <w:t>print</w:t>
      </w:r>
      <w:r w:rsidRPr="005A4AFC">
        <w:rPr>
          <w:rFonts w:ascii="Consolas" w:eastAsia="Times New Roman" w:hAnsi="Consolas" w:cs="Courier New"/>
          <w:color w:val="000000"/>
          <w:sz w:val="20"/>
          <w:szCs w:val="20"/>
          <w:lang w:val="en-IN" w:eastAsia="en-IN"/>
        </w:rPr>
        <w:t>(</w:t>
      </w:r>
      <w:proofErr w:type="gramEnd"/>
      <w:r w:rsidRPr="005A4AFC">
        <w:rPr>
          <w:rFonts w:ascii="Consolas" w:eastAsia="Times New Roman" w:hAnsi="Consolas" w:cs="Courier New"/>
          <w:color w:val="4E9A06"/>
          <w:sz w:val="20"/>
          <w:szCs w:val="20"/>
          <w:lang w:val="en-IN" w:eastAsia="en-IN"/>
        </w:rPr>
        <w:t>"Accuracy:"</w:t>
      </w:r>
      <w:r w:rsidRPr="005A4AFC">
        <w:rPr>
          <w:rFonts w:ascii="Consolas" w:eastAsia="Times New Roman" w:hAnsi="Consolas" w:cs="Courier New"/>
          <w:color w:val="000000"/>
          <w:sz w:val="20"/>
          <w:szCs w:val="20"/>
          <w:lang w:val="en-IN" w:eastAsia="en-IN"/>
        </w:rPr>
        <w:t>,</w:t>
      </w:r>
      <w:r w:rsidRPr="005A4AFC">
        <w:rPr>
          <w:rFonts w:ascii="Consolas" w:eastAsia="Times New Roman" w:hAnsi="Consolas" w:cs="Courier New"/>
          <w:color w:val="212529"/>
          <w:sz w:val="20"/>
          <w:szCs w:val="20"/>
          <w:lang w:val="en-IN" w:eastAsia="en-IN"/>
        </w:rPr>
        <w:t xml:space="preserve"> </w:t>
      </w:r>
      <w:r w:rsidRPr="005A4AFC">
        <w:rPr>
          <w:rFonts w:ascii="Consolas" w:eastAsia="Times New Roman" w:hAnsi="Consolas" w:cs="Courier New"/>
          <w:color w:val="000000"/>
          <w:sz w:val="20"/>
          <w:szCs w:val="20"/>
          <w:lang w:val="en-IN" w:eastAsia="en-IN"/>
        </w:rPr>
        <w:t>score)</w:t>
      </w:r>
    </w:p>
    <w:p w14:paraId="7EB95CE3" w14:textId="77777777" w:rsidR="005A4AFC" w:rsidRPr="005A4AFC" w:rsidRDefault="005A4AFC" w:rsidP="005A4A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5A4AFC">
        <w:rPr>
          <w:rFonts w:ascii="Consolas" w:eastAsia="Times New Roman" w:hAnsi="Consolas" w:cs="Courier New"/>
          <w:color w:val="6C757D"/>
          <w:sz w:val="20"/>
          <w:szCs w:val="20"/>
          <w:lang w:val="en-IN" w:eastAsia="en-IN"/>
        </w:rPr>
        <w:t>Accuracy: 0.796</w:t>
      </w:r>
    </w:p>
    <w:p w14:paraId="558473E8" w14:textId="7A74949E" w:rsidR="005A4AFC" w:rsidRDefault="005A4AFC" w:rsidP="008511A5"/>
    <w:p w14:paraId="65765E1E" w14:textId="3342B280" w:rsidR="00581E8F" w:rsidRDefault="00581E8F" w:rsidP="008511A5">
      <w:r w:rsidRPr="00581E8F">
        <w:t xml:space="preserve">You can see that the logistic regression reached an impressive 79.6%, but </w:t>
      </w:r>
      <w:proofErr w:type="gramStart"/>
      <w:r w:rsidRPr="00581E8F">
        <w:t>let’s</w:t>
      </w:r>
      <w:proofErr w:type="gramEnd"/>
      <w:r w:rsidRPr="00581E8F">
        <w:t xml:space="preserve"> have a look how this model performs on the other data sets that we have. In this script, we perform and evaluate the whole process for each data set that we have:</w:t>
      </w:r>
    </w:p>
    <w:p w14:paraId="20C6AB00" w14:textId="009AD1F5" w:rsidR="00581E8F" w:rsidRDefault="00581E8F" w:rsidP="008511A5"/>
    <w:p w14:paraId="67EBF5BB"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04A87"/>
          <w:sz w:val="20"/>
          <w:szCs w:val="20"/>
          <w:lang w:val="en-IN" w:eastAsia="en-IN"/>
        </w:rPr>
        <w:t>for</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source</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204A87"/>
          <w:sz w:val="20"/>
          <w:szCs w:val="20"/>
          <w:lang w:val="en-IN" w:eastAsia="en-IN"/>
        </w:rPr>
        <w:t>in</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df[</w:t>
      </w:r>
      <w:r w:rsidRPr="00581E8F">
        <w:rPr>
          <w:rFonts w:ascii="Consolas" w:eastAsia="Times New Roman" w:hAnsi="Consolas" w:cs="Courier New"/>
          <w:color w:val="4E9A06"/>
          <w:sz w:val="20"/>
          <w:szCs w:val="20"/>
          <w:lang w:val="en-IN" w:eastAsia="en-IN"/>
        </w:rPr>
        <w:t>'source'</w:t>
      </w:r>
      <w:proofErr w:type="gramStart"/>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00"/>
          <w:sz w:val="20"/>
          <w:szCs w:val="20"/>
          <w:lang w:val="en-IN" w:eastAsia="en-IN"/>
        </w:rPr>
        <w:t>unique</w:t>
      </w:r>
      <w:proofErr w:type="gramEnd"/>
      <w:r w:rsidRPr="00581E8F">
        <w:rPr>
          <w:rFonts w:ascii="Consolas" w:eastAsia="Times New Roman" w:hAnsi="Consolas" w:cs="Courier New"/>
          <w:color w:val="000000"/>
          <w:sz w:val="20"/>
          <w:szCs w:val="20"/>
          <w:lang w:val="en-IN" w:eastAsia="en-IN"/>
        </w:rPr>
        <w:t>():</w:t>
      </w:r>
    </w:p>
    <w:p w14:paraId="623EE81D"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df_source</w:t>
      </w:r>
      <w:proofErr w:type="spellEnd"/>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df[df[</w:t>
      </w:r>
      <w:r w:rsidRPr="00581E8F">
        <w:rPr>
          <w:rFonts w:ascii="Consolas" w:eastAsia="Times New Roman" w:hAnsi="Consolas" w:cs="Courier New"/>
          <w:color w:val="4E9A06"/>
          <w:sz w:val="20"/>
          <w:szCs w:val="20"/>
          <w:lang w:val="en-IN" w:eastAsia="en-IN"/>
        </w:rPr>
        <w:t>'source'</w:t>
      </w:r>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source]</w:t>
      </w:r>
    </w:p>
    <w:p w14:paraId="225B90EE"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sentences</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df_source</w:t>
      </w:r>
      <w:proofErr w:type="spellEnd"/>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4E9A06"/>
          <w:sz w:val="20"/>
          <w:szCs w:val="20"/>
          <w:lang w:val="en-IN" w:eastAsia="en-IN"/>
        </w:rPr>
        <w:t>'sentence'</w:t>
      </w:r>
      <w:proofErr w:type="gramStart"/>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00"/>
          <w:sz w:val="20"/>
          <w:szCs w:val="20"/>
          <w:lang w:val="en-IN" w:eastAsia="en-IN"/>
        </w:rPr>
        <w:t>values</w:t>
      </w:r>
      <w:proofErr w:type="gramEnd"/>
    </w:p>
    <w:p w14:paraId="2DD3BF9F"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y</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df_source</w:t>
      </w:r>
      <w:proofErr w:type="spellEnd"/>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4E9A06"/>
          <w:sz w:val="20"/>
          <w:szCs w:val="20"/>
          <w:lang w:val="en-IN" w:eastAsia="en-IN"/>
        </w:rPr>
        <w:t>'label'</w:t>
      </w:r>
      <w:proofErr w:type="gramStart"/>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00"/>
          <w:sz w:val="20"/>
          <w:szCs w:val="20"/>
          <w:lang w:val="en-IN" w:eastAsia="en-IN"/>
        </w:rPr>
        <w:t>values</w:t>
      </w:r>
      <w:proofErr w:type="gramEnd"/>
    </w:p>
    <w:p w14:paraId="2F6B0357"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376BEC82"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sentences_train</w:t>
      </w:r>
      <w:proofErr w:type="spellEnd"/>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sentences_test</w:t>
      </w:r>
      <w:proofErr w:type="spellEnd"/>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y_train</w:t>
      </w:r>
      <w:proofErr w:type="spellEnd"/>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y_test</w:t>
      </w:r>
      <w:proofErr w:type="spellEnd"/>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train_test_</w:t>
      </w:r>
      <w:proofErr w:type="gramStart"/>
      <w:r w:rsidRPr="00581E8F">
        <w:rPr>
          <w:rFonts w:ascii="Consolas" w:eastAsia="Times New Roman" w:hAnsi="Consolas" w:cs="Courier New"/>
          <w:color w:val="000000"/>
          <w:sz w:val="20"/>
          <w:szCs w:val="20"/>
          <w:lang w:val="en-IN" w:eastAsia="en-IN"/>
        </w:rPr>
        <w:t>split</w:t>
      </w:r>
      <w:proofErr w:type="spellEnd"/>
      <w:r w:rsidRPr="00581E8F">
        <w:rPr>
          <w:rFonts w:ascii="Consolas" w:eastAsia="Times New Roman" w:hAnsi="Consolas" w:cs="Courier New"/>
          <w:color w:val="000000"/>
          <w:sz w:val="20"/>
          <w:szCs w:val="20"/>
          <w:lang w:val="en-IN" w:eastAsia="en-IN"/>
        </w:rPr>
        <w:t>(</w:t>
      </w:r>
      <w:proofErr w:type="gramEnd"/>
    </w:p>
    <w:p w14:paraId="425D1124"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sentences,</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y,</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test_size</w:t>
      </w:r>
      <w:proofErr w:type="spellEnd"/>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CF"/>
          <w:sz w:val="20"/>
          <w:szCs w:val="20"/>
          <w:lang w:val="en-IN" w:eastAsia="en-IN"/>
        </w:rPr>
        <w:t>0.25</w:t>
      </w:r>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random_state</w:t>
      </w:r>
      <w:proofErr w:type="spellEnd"/>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CF"/>
          <w:sz w:val="20"/>
          <w:szCs w:val="20"/>
          <w:lang w:val="en-IN" w:eastAsia="en-IN"/>
        </w:rPr>
        <w:t>1000</w:t>
      </w:r>
      <w:r w:rsidRPr="00581E8F">
        <w:rPr>
          <w:rFonts w:ascii="Consolas" w:eastAsia="Times New Roman" w:hAnsi="Consolas" w:cs="Courier New"/>
          <w:color w:val="000000"/>
          <w:sz w:val="20"/>
          <w:szCs w:val="20"/>
          <w:lang w:val="en-IN" w:eastAsia="en-IN"/>
        </w:rPr>
        <w:t>)</w:t>
      </w:r>
    </w:p>
    <w:p w14:paraId="07676AB9"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2575EA1D"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vectorizer</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proofErr w:type="gramStart"/>
      <w:r w:rsidRPr="00581E8F">
        <w:rPr>
          <w:rFonts w:ascii="Consolas" w:eastAsia="Times New Roman" w:hAnsi="Consolas" w:cs="Courier New"/>
          <w:color w:val="000000"/>
          <w:sz w:val="20"/>
          <w:szCs w:val="20"/>
          <w:lang w:val="en-IN" w:eastAsia="en-IN"/>
        </w:rPr>
        <w:t>CountVectorizer</w:t>
      </w:r>
      <w:proofErr w:type="spellEnd"/>
      <w:r w:rsidRPr="00581E8F">
        <w:rPr>
          <w:rFonts w:ascii="Consolas" w:eastAsia="Times New Roman" w:hAnsi="Consolas" w:cs="Courier New"/>
          <w:color w:val="000000"/>
          <w:sz w:val="20"/>
          <w:szCs w:val="20"/>
          <w:lang w:val="en-IN" w:eastAsia="en-IN"/>
        </w:rPr>
        <w:t>(</w:t>
      </w:r>
      <w:proofErr w:type="gramEnd"/>
      <w:r w:rsidRPr="00581E8F">
        <w:rPr>
          <w:rFonts w:ascii="Consolas" w:eastAsia="Times New Roman" w:hAnsi="Consolas" w:cs="Courier New"/>
          <w:color w:val="000000"/>
          <w:sz w:val="20"/>
          <w:szCs w:val="20"/>
          <w:lang w:val="en-IN" w:eastAsia="en-IN"/>
        </w:rPr>
        <w:t>)</w:t>
      </w:r>
    </w:p>
    <w:p w14:paraId="37A32923"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vectorizer</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00"/>
          <w:sz w:val="20"/>
          <w:szCs w:val="20"/>
          <w:lang w:val="en-IN" w:eastAsia="en-IN"/>
        </w:rPr>
        <w:t>fit</w:t>
      </w:r>
      <w:proofErr w:type="spellEnd"/>
      <w:r w:rsidRPr="00581E8F">
        <w:rPr>
          <w:rFonts w:ascii="Consolas" w:eastAsia="Times New Roman" w:hAnsi="Consolas" w:cs="Courier New"/>
          <w:color w:val="000000"/>
          <w:sz w:val="20"/>
          <w:szCs w:val="20"/>
          <w:lang w:val="en-IN" w:eastAsia="en-IN"/>
        </w:rPr>
        <w:t>(</w:t>
      </w:r>
      <w:proofErr w:type="spellStart"/>
      <w:r w:rsidRPr="00581E8F">
        <w:rPr>
          <w:rFonts w:ascii="Consolas" w:eastAsia="Times New Roman" w:hAnsi="Consolas" w:cs="Courier New"/>
          <w:color w:val="000000"/>
          <w:sz w:val="20"/>
          <w:szCs w:val="20"/>
          <w:lang w:val="en-IN" w:eastAsia="en-IN"/>
        </w:rPr>
        <w:t>sentences_train</w:t>
      </w:r>
      <w:proofErr w:type="spellEnd"/>
      <w:r w:rsidRPr="00581E8F">
        <w:rPr>
          <w:rFonts w:ascii="Consolas" w:eastAsia="Times New Roman" w:hAnsi="Consolas" w:cs="Courier New"/>
          <w:color w:val="000000"/>
          <w:sz w:val="20"/>
          <w:szCs w:val="20"/>
          <w:lang w:val="en-IN" w:eastAsia="en-IN"/>
        </w:rPr>
        <w:t>)</w:t>
      </w:r>
    </w:p>
    <w:p w14:paraId="096DEBF3"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X_train</w:t>
      </w:r>
      <w:proofErr w:type="spellEnd"/>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proofErr w:type="gramStart"/>
      <w:r w:rsidRPr="00581E8F">
        <w:rPr>
          <w:rFonts w:ascii="Consolas" w:eastAsia="Times New Roman" w:hAnsi="Consolas" w:cs="Courier New"/>
          <w:color w:val="000000"/>
          <w:sz w:val="20"/>
          <w:szCs w:val="20"/>
          <w:lang w:val="en-IN" w:eastAsia="en-IN"/>
        </w:rPr>
        <w:t>vectorizer</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00"/>
          <w:sz w:val="20"/>
          <w:szCs w:val="20"/>
          <w:lang w:val="en-IN" w:eastAsia="en-IN"/>
        </w:rPr>
        <w:t>transform</w:t>
      </w:r>
      <w:proofErr w:type="spellEnd"/>
      <w:proofErr w:type="gramEnd"/>
      <w:r w:rsidRPr="00581E8F">
        <w:rPr>
          <w:rFonts w:ascii="Consolas" w:eastAsia="Times New Roman" w:hAnsi="Consolas" w:cs="Courier New"/>
          <w:color w:val="000000"/>
          <w:sz w:val="20"/>
          <w:szCs w:val="20"/>
          <w:lang w:val="en-IN" w:eastAsia="en-IN"/>
        </w:rPr>
        <w:t>(</w:t>
      </w:r>
      <w:proofErr w:type="spellStart"/>
      <w:r w:rsidRPr="00581E8F">
        <w:rPr>
          <w:rFonts w:ascii="Consolas" w:eastAsia="Times New Roman" w:hAnsi="Consolas" w:cs="Courier New"/>
          <w:color w:val="000000"/>
          <w:sz w:val="20"/>
          <w:szCs w:val="20"/>
          <w:lang w:val="en-IN" w:eastAsia="en-IN"/>
        </w:rPr>
        <w:t>sentences_train</w:t>
      </w:r>
      <w:proofErr w:type="spellEnd"/>
      <w:r w:rsidRPr="00581E8F">
        <w:rPr>
          <w:rFonts w:ascii="Consolas" w:eastAsia="Times New Roman" w:hAnsi="Consolas" w:cs="Courier New"/>
          <w:color w:val="000000"/>
          <w:sz w:val="20"/>
          <w:szCs w:val="20"/>
          <w:lang w:val="en-IN" w:eastAsia="en-IN"/>
        </w:rPr>
        <w:t>)</w:t>
      </w:r>
    </w:p>
    <w:p w14:paraId="590180A6"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X_</w:t>
      </w:r>
      <w:proofErr w:type="gramStart"/>
      <w:r w:rsidRPr="00581E8F">
        <w:rPr>
          <w:rFonts w:ascii="Consolas" w:eastAsia="Times New Roman" w:hAnsi="Consolas" w:cs="Courier New"/>
          <w:color w:val="000000"/>
          <w:sz w:val="20"/>
          <w:szCs w:val="20"/>
          <w:lang w:val="en-IN" w:eastAsia="en-IN"/>
        </w:rPr>
        <w:t>test</w:t>
      </w:r>
      <w:proofErr w:type="spellEnd"/>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proofErr w:type="gramEnd"/>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vectorizer</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00"/>
          <w:sz w:val="20"/>
          <w:szCs w:val="20"/>
          <w:lang w:val="en-IN" w:eastAsia="en-IN"/>
        </w:rPr>
        <w:t>transform</w:t>
      </w:r>
      <w:proofErr w:type="spellEnd"/>
      <w:r w:rsidRPr="00581E8F">
        <w:rPr>
          <w:rFonts w:ascii="Consolas" w:eastAsia="Times New Roman" w:hAnsi="Consolas" w:cs="Courier New"/>
          <w:color w:val="000000"/>
          <w:sz w:val="20"/>
          <w:szCs w:val="20"/>
          <w:lang w:val="en-IN" w:eastAsia="en-IN"/>
        </w:rPr>
        <w:t>(</w:t>
      </w:r>
      <w:proofErr w:type="spellStart"/>
      <w:r w:rsidRPr="00581E8F">
        <w:rPr>
          <w:rFonts w:ascii="Consolas" w:eastAsia="Times New Roman" w:hAnsi="Consolas" w:cs="Courier New"/>
          <w:color w:val="000000"/>
          <w:sz w:val="20"/>
          <w:szCs w:val="20"/>
          <w:lang w:val="en-IN" w:eastAsia="en-IN"/>
        </w:rPr>
        <w:t>sentences_test</w:t>
      </w:r>
      <w:proofErr w:type="spellEnd"/>
      <w:r w:rsidRPr="00581E8F">
        <w:rPr>
          <w:rFonts w:ascii="Consolas" w:eastAsia="Times New Roman" w:hAnsi="Consolas" w:cs="Courier New"/>
          <w:color w:val="000000"/>
          <w:sz w:val="20"/>
          <w:szCs w:val="20"/>
          <w:lang w:val="en-IN" w:eastAsia="en-IN"/>
        </w:rPr>
        <w:t>)</w:t>
      </w:r>
    </w:p>
    <w:p w14:paraId="29B14310"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10667FBA"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classifier</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proofErr w:type="gramStart"/>
      <w:r w:rsidRPr="00581E8F">
        <w:rPr>
          <w:rFonts w:ascii="Consolas" w:eastAsia="Times New Roman" w:hAnsi="Consolas" w:cs="Courier New"/>
          <w:color w:val="000000"/>
          <w:sz w:val="20"/>
          <w:szCs w:val="20"/>
          <w:lang w:val="en-IN" w:eastAsia="en-IN"/>
        </w:rPr>
        <w:t>LogisticRegression</w:t>
      </w:r>
      <w:proofErr w:type="spellEnd"/>
      <w:r w:rsidRPr="00581E8F">
        <w:rPr>
          <w:rFonts w:ascii="Consolas" w:eastAsia="Times New Roman" w:hAnsi="Consolas" w:cs="Courier New"/>
          <w:color w:val="000000"/>
          <w:sz w:val="20"/>
          <w:szCs w:val="20"/>
          <w:lang w:val="en-IN" w:eastAsia="en-IN"/>
        </w:rPr>
        <w:t>(</w:t>
      </w:r>
      <w:proofErr w:type="gramEnd"/>
      <w:r w:rsidRPr="00581E8F">
        <w:rPr>
          <w:rFonts w:ascii="Consolas" w:eastAsia="Times New Roman" w:hAnsi="Consolas" w:cs="Courier New"/>
          <w:color w:val="000000"/>
          <w:sz w:val="20"/>
          <w:szCs w:val="20"/>
          <w:lang w:val="en-IN" w:eastAsia="en-IN"/>
        </w:rPr>
        <w:t>)</w:t>
      </w:r>
    </w:p>
    <w:p w14:paraId="473EBDEA"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proofErr w:type="spellStart"/>
      <w:proofErr w:type="gramStart"/>
      <w:r w:rsidRPr="00581E8F">
        <w:rPr>
          <w:rFonts w:ascii="Consolas" w:eastAsia="Times New Roman" w:hAnsi="Consolas" w:cs="Courier New"/>
          <w:color w:val="000000"/>
          <w:sz w:val="20"/>
          <w:szCs w:val="20"/>
          <w:lang w:val="en-IN" w:eastAsia="en-IN"/>
        </w:rPr>
        <w:t>classifier</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00"/>
          <w:sz w:val="20"/>
          <w:szCs w:val="20"/>
          <w:lang w:val="en-IN" w:eastAsia="en-IN"/>
        </w:rPr>
        <w:t>fit</w:t>
      </w:r>
      <w:proofErr w:type="spellEnd"/>
      <w:r w:rsidRPr="00581E8F">
        <w:rPr>
          <w:rFonts w:ascii="Consolas" w:eastAsia="Times New Roman" w:hAnsi="Consolas" w:cs="Courier New"/>
          <w:color w:val="000000"/>
          <w:sz w:val="20"/>
          <w:szCs w:val="20"/>
          <w:lang w:val="en-IN" w:eastAsia="en-IN"/>
        </w:rPr>
        <w:t>(</w:t>
      </w:r>
      <w:proofErr w:type="spellStart"/>
      <w:proofErr w:type="gramEnd"/>
      <w:r w:rsidRPr="00581E8F">
        <w:rPr>
          <w:rFonts w:ascii="Consolas" w:eastAsia="Times New Roman" w:hAnsi="Consolas" w:cs="Courier New"/>
          <w:color w:val="000000"/>
          <w:sz w:val="20"/>
          <w:szCs w:val="20"/>
          <w:lang w:val="en-IN" w:eastAsia="en-IN"/>
        </w:rPr>
        <w:t>X_train</w:t>
      </w:r>
      <w:proofErr w:type="spellEnd"/>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y_train</w:t>
      </w:r>
      <w:proofErr w:type="spellEnd"/>
      <w:r w:rsidRPr="00581E8F">
        <w:rPr>
          <w:rFonts w:ascii="Consolas" w:eastAsia="Times New Roman" w:hAnsi="Consolas" w:cs="Courier New"/>
          <w:color w:val="000000"/>
          <w:sz w:val="20"/>
          <w:szCs w:val="20"/>
          <w:lang w:val="en-IN" w:eastAsia="en-IN"/>
        </w:rPr>
        <w:t>)</w:t>
      </w:r>
    </w:p>
    <w:p w14:paraId="4D088E74"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score</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proofErr w:type="gramStart"/>
      <w:r w:rsidRPr="00581E8F">
        <w:rPr>
          <w:rFonts w:ascii="Consolas" w:eastAsia="Times New Roman" w:hAnsi="Consolas" w:cs="Courier New"/>
          <w:color w:val="000000"/>
          <w:sz w:val="20"/>
          <w:szCs w:val="20"/>
          <w:lang w:val="en-IN" w:eastAsia="en-IN"/>
        </w:rPr>
        <w:t>classifier</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00"/>
          <w:sz w:val="20"/>
          <w:szCs w:val="20"/>
          <w:lang w:val="en-IN" w:eastAsia="en-IN"/>
        </w:rPr>
        <w:t>score</w:t>
      </w:r>
      <w:proofErr w:type="spellEnd"/>
      <w:proofErr w:type="gramEnd"/>
      <w:r w:rsidRPr="00581E8F">
        <w:rPr>
          <w:rFonts w:ascii="Consolas" w:eastAsia="Times New Roman" w:hAnsi="Consolas" w:cs="Courier New"/>
          <w:color w:val="000000"/>
          <w:sz w:val="20"/>
          <w:szCs w:val="20"/>
          <w:lang w:val="en-IN" w:eastAsia="en-IN"/>
        </w:rPr>
        <w:t>(</w:t>
      </w:r>
      <w:proofErr w:type="spellStart"/>
      <w:r w:rsidRPr="00581E8F">
        <w:rPr>
          <w:rFonts w:ascii="Consolas" w:eastAsia="Times New Roman" w:hAnsi="Consolas" w:cs="Courier New"/>
          <w:color w:val="000000"/>
          <w:sz w:val="20"/>
          <w:szCs w:val="20"/>
          <w:lang w:val="en-IN" w:eastAsia="en-IN"/>
        </w:rPr>
        <w:t>X_test</w:t>
      </w:r>
      <w:proofErr w:type="spellEnd"/>
      <w:r w:rsidRPr="00581E8F">
        <w:rPr>
          <w:rFonts w:ascii="Consolas" w:eastAsia="Times New Roman" w:hAnsi="Consolas" w:cs="Courier New"/>
          <w:color w:val="000000"/>
          <w:sz w:val="20"/>
          <w:szCs w:val="20"/>
          <w:lang w:val="en-IN" w:eastAsia="en-IN"/>
        </w:rPr>
        <w:t>,</w:t>
      </w:r>
      <w:r w:rsidRPr="00581E8F">
        <w:rPr>
          <w:rFonts w:ascii="Consolas" w:eastAsia="Times New Roman" w:hAnsi="Consolas" w:cs="Courier New"/>
          <w:color w:val="212529"/>
          <w:sz w:val="20"/>
          <w:szCs w:val="20"/>
          <w:lang w:val="en-IN" w:eastAsia="en-IN"/>
        </w:rPr>
        <w:t xml:space="preserve"> </w:t>
      </w:r>
      <w:proofErr w:type="spellStart"/>
      <w:r w:rsidRPr="00581E8F">
        <w:rPr>
          <w:rFonts w:ascii="Consolas" w:eastAsia="Times New Roman" w:hAnsi="Consolas" w:cs="Courier New"/>
          <w:color w:val="000000"/>
          <w:sz w:val="20"/>
          <w:szCs w:val="20"/>
          <w:lang w:val="en-IN" w:eastAsia="en-IN"/>
        </w:rPr>
        <w:t>y_test</w:t>
      </w:r>
      <w:proofErr w:type="spellEnd"/>
      <w:r w:rsidRPr="00581E8F">
        <w:rPr>
          <w:rFonts w:ascii="Consolas" w:eastAsia="Times New Roman" w:hAnsi="Consolas" w:cs="Courier New"/>
          <w:color w:val="000000"/>
          <w:sz w:val="20"/>
          <w:szCs w:val="20"/>
          <w:lang w:val="en-IN" w:eastAsia="en-IN"/>
        </w:rPr>
        <w:t>)</w:t>
      </w:r>
    </w:p>
    <w:p w14:paraId="5C4DC6D0" w14:textId="77777777" w:rsidR="00581E8F" w:rsidRPr="00581E8F" w:rsidRDefault="00581E8F" w:rsidP="00581E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581E8F">
        <w:rPr>
          <w:rFonts w:ascii="Consolas" w:eastAsia="Times New Roman" w:hAnsi="Consolas" w:cs="Courier New"/>
          <w:color w:val="212529"/>
          <w:sz w:val="20"/>
          <w:szCs w:val="20"/>
          <w:lang w:val="en-IN" w:eastAsia="en-IN"/>
        </w:rPr>
        <w:t xml:space="preserve">    </w:t>
      </w:r>
      <w:proofErr w:type="gramStart"/>
      <w:r w:rsidRPr="00581E8F">
        <w:rPr>
          <w:rFonts w:ascii="Consolas" w:eastAsia="Times New Roman" w:hAnsi="Consolas" w:cs="Courier New"/>
          <w:color w:val="204A87"/>
          <w:sz w:val="20"/>
          <w:szCs w:val="20"/>
          <w:lang w:val="en-IN" w:eastAsia="en-IN"/>
        </w:rPr>
        <w:t>print</w:t>
      </w:r>
      <w:r w:rsidRPr="00581E8F">
        <w:rPr>
          <w:rFonts w:ascii="Consolas" w:eastAsia="Times New Roman" w:hAnsi="Consolas" w:cs="Courier New"/>
          <w:color w:val="000000"/>
          <w:sz w:val="20"/>
          <w:szCs w:val="20"/>
          <w:lang w:val="en-IN" w:eastAsia="en-IN"/>
        </w:rPr>
        <w:t>(</w:t>
      </w:r>
      <w:proofErr w:type="gramEnd"/>
      <w:r w:rsidRPr="00581E8F">
        <w:rPr>
          <w:rFonts w:ascii="Consolas" w:eastAsia="Times New Roman" w:hAnsi="Consolas" w:cs="Courier New"/>
          <w:color w:val="4E9A06"/>
          <w:sz w:val="20"/>
          <w:szCs w:val="20"/>
          <w:lang w:val="en-IN" w:eastAsia="en-IN"/>
        </w:rPr>
        <w:t xml:space="preserve">'Accuracy for </w:t>
      </w:r>
      <w:r w:rsidRPr="00581E8F">
        <w:rPr>
          <w:rFonts w:ascii="Consolas" w:eastAsia="Times New Roman" w:hAnsi="Consolas" w:cs="Courier New"/>
          <w:color w:val="1B6700"/>
          <w:sz w:val="20"/>
          <w:szCs w:val="20"/>
          <w:lang w:val="en-IN" w:eastAsia="en-IN"/>
        </w:rPr>
        <w:t>{}</w:t>
      </w:r>
      <w:r w:rsidRPr="00581E8F">
        <w:rPr>
          <w:rFonts w:ascii="Consolas" w:eastAsia="Times New Roman" w:hAnsi="Consolas" w:cs="Courier New"/>
          <w:color w:val="4E9A06"/>
          <w:sz w:val="20"/>
          <w:szCs w:val="20"/>
          <w:lang w:val="en-IN" w:eastAsia="en-IN"/>
        </w:rPr>
        <w:t xml:space="preserve"> data: </w:t>
      </w:r>
      <w:r w:rsidRPr="00581E8F">
        <w:rPr>
          <w:rFonts w:ascii="Consolas" w:eastAsia="Times New Roman" w:hAnsi="Consolas" w:cs="Courier New"/>
          <w:color w:val="1B6700"/>
          <w:sz w:val="20"/>
          <w:szCs w:val="20"/>
          <w:lang w:val="en-IN" w:eastAsia="en-IN"/>
        </w:rPr>
        <w:t>{:.4f}</w:t>
      </w:r>
      <w:r w:rsidRPr="00581E8F">
        <w:rPr>
          <w:rFonts w:ascii="Consolas" w:eastAsia="Times New Roman" w:hAnsi="Consolas" w:cs="Courier New"/>
          <w:color w:val="4E9A06"/>
          <w:sz w:val="20"/>
          <w:szCs w:val="20"/>
          <w:lang w:val="en-IN" w:eastAsia="en-IN"/>
        </w:rPr>
        <w:t>'</w:t>
      </w:r>
      <w:r w:rsidRPr="00581E8F">
        <w:rPr>
          <w:rFonts w:ascii="Consolas" w:eastAsia="Times New Roman" w:hAnsi="Consolas" w:cs="Courier New"/>
          <w:color w:val="CE5C00"/>
          <w:sz w:val="20"/>
          <w:szCs w:val="20"/>
          <w:lang w:val="en-IN" w:eastAsia="en-IN"/>
        </w:rPr>
        <w:t>.</w:t>
      </w:r>
      <w:r w:rsidRPr="00581E8F">
        <w:rPr>
          <w:rFonts w:ascii="Consolas" w:eastAsia="Times New Roman" w:hAnsi="Consolas" w:cs="Courier New"/>
          <w:color w:val="000000"/>
          <w:sz w:val="20"/>
          <w:szCs w:val="20"/>
          <w:lang w:val="en-IN" w:eastAsia="en-IN"/>
        </w:rPr>
        <w:t>format(source,</w:t>
      </w:r>
      <w:r w:rsidRPr="00581E8F">
        <w:rPr>
          <w:rFonts w:ascii="Consolas" w:eastAsia="Times New Roman" w:hAnsi="Consolas" w:cs="Courier New"/>
          <w:color w:val="212529"/>
          <w:sz w:val="20"/>
          <w:szCs w:val="20"/>
          <w:lang w:val="en-IN" w:eastAsia="en-IN"/>
        </w:rPr>
        <w:t xml:space="preserve"> </w:t>
      </w:r>
      <w:r w:rsidRPr="00581E8F">
        <w:rPr>
          <w:rFonts w:ascii="Consolas" w:eastAsia="Times New Roman" w:hAnsi="Consolas" w:cs="Courier New"/>
          <w:color w:val="000000"/>
          <w:sz w:val="20"/>
          <w:szCs w:val="20"/>
          <w:lang w:val="en-IN" w:eastAsia="en-IN"/>
        </w:rPr>
        <w:t>score))</w:t>
      </w:r>
    </w:p>
    <w:p w14:paraId="4E7544E6" w14:textId="707F3673" w:rsidR="00581E8F" w:rsidRDefault="00581E8F" w:rsidP="008511A5"/>
    <w:p w14:paraId="7BEB9118"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B0625A">
        <w:rPr>
          <w:rFonts w:ascii="Consolas" w:eastAsia="Times New Roman" w:hAnsi="Consolas" w:cs="Courier New"/>
          <w:color w:val="6C757D"/>
          <w:sz w:val="20"/>
          <w:szCs w:val="20"/>
          <w:lang w:val="en-IN" w:eastAsia="en-IN"/>
        </w:rPr>
        <w:t>Accuracy for yelp data: 0.7960</w:t>
      </w:r>
    </w:p>
    <w:p w14:paraId="172A452D"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B0625A">
        <w:rPr>
          <w:rFonts w:ascii="Consolas" w:eastAsia="Times New Roman" w:hAnsi="Consolas" w:cs="Courier New"/>
          <w:color w:val="6C757D"/>
          <w:sz w:val="20"/>
          <w:szCs w:val="20"/>
          <w:lang w:val="en-IN" w:eastAsia="en-IN"/>
        </w:rPr>
        <w:t>Accuracy for amazon data: 0.7960</w:t>
      </w:r>
    </w:p>
    <w:p w14:paraId="4BAC81C6"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B0625A">
        <w:rPr>
          <w:rFonts w:ascii="Consolas" w:eastAsia="Times New Roman" w:hAnsi="Consolas" w:cs="Courier New"/>
          <w:color w:val="6C757D"/>
          <w:sz w:val="20"/>
          <w:szCs w:val="20"/>
          <w:lang w:val="en-IN" w:eastAsia="en-IN"/>
        </w:rPr>
        <w:t xml:space="preserve">Accuracy for </w:t>
      </w:r>
      <w:proofErr w:type="spellStart"/>
      <w:r w:rsidRPr="00B0625A">
        <w:rPr>
          <w:rFonts w:ascii="Consolas" w:eastAsia="Times New Roman" w:hAnsi="Consolas" w:cs="Courier New"/>
          <w:color w:val="6C757D"/>
          <w:sz w:val="20"/>
          <w:szCs w:val="20"/>
          <w:lang w:val="en-IN" w:eastAsia="en-IN"/>
        </w:rPr>
        <w:t>imdb</w:t>
      </w:r>
      <w:proofErr w:type="spellEnd"/>
      <w:r w:rsidRPr="00B0625A">
        <w:rPr>
          <w:rFonts w:ascii="Consolas" w:eastAsia="Times New Roman" w:hAnsi="Consolas" w:cs="Courier New"/>
          <w:color w:val="6C757D"/>
          <w:sz w:val="20"/>
          <w:szCs w:val="20"/>
          <w:lang w:val="en-IN" w:eastAsia="en-IN"/>
        </w:rPr>
        <w:t xml:space="preserve"> data: 0.7487</w:t>
      </w:r>
    </w:p>
    <w:p w14:paraId="5B58DB67" w14:textId="207D3EE2" w:rsidR="00B0625A" w:rsidRDefault="00B0625A" w:rsidP="008511A5"/>
    <w:p w14:paraId="7FE23ACA" w14:textId="24F65DA8" w:rsidR="00B0625A" w:rsidRDefault="00B0625A" w:rsidP="008511A5"/>
    <w:p w14:paraId="1A73BCB1" w14:textId="46433EBC" w:rsidR="00B0625A" w:rsidRDefault="00B0625A" w:rsidP="008511A5">
      <w:r>
        <w:t xml:space="preserve">This was a simple application of logistic regression, however now to expand this further we will try to </w:t>
      </w:r>
      <w:proofErr w:type="gramStart"/>
      <w:r>
        <w:t>implement  neural</w:t>
      </w:r>
      <w:proofErr w:type="gramEnd"/>
      <w:r>
        <w:t xml:space="preserve"> networks and deep learning to make this better.</w:t>
      </w:r>
    </w:p>
    <w:p w14:paraId="1CCA82EC" w14:textId="200D5C4C" w:rsidR="00B0625A" w:rsidRDefault="00B0625A" w:rsidP="008511A5"/>
    <w:p w14:paraId="060E3EB3" w14:textId="77777777" w:rsidR="00B0625A" w:rsidRDefault="00B0625A" w:rsidP="00B0625A">
      <w:r>
        <w:lastRenderedPageBreak/>
        <w:t>Neural networks, or sometimes called artificial neural network (ANN) or feedforward neural network, are computational networks which were vaguely inspired by the neural networks in the human brain. They consist of neurons (also called nodes) which are connected like in the graph below.</w:t>
      </w:r>
    </w:p>
    <w:p w14:paraId="6B88041C" w14:textId="77777777" w:rsidR="00B0625A" w:rsidRDefault="00B0625A" w:rsidP="00B0625A"/>
    <w:p w14:paraId="3B9A8ACE" w14:textId="5C129105" w:rsidR="00B0625A" w:rsidRDefault="00B0625A" w:rsidP="00B0625A">
      <w:r>
        <w:t xml:space="preserve">You start by having a layer of input neurons where you feed in your feature vectors and the values are then </w:t>
      </w:r>
      <w:proofErr w:type="spellStart"/>
      <w:r>
        <w:t>feeded</w:t>
      </w:r>
      <w:proofErr w:type="spellEnd"/>
      <w:r>
        <w:t xml:space="preserve"> forward to a hidden layer. At each connection, you are feeding the value forward, while the value is multiplied by a weight and a bias is added to the value. This happens at every connection and at the end you reach an output layer with one or more output nodes.</w:t>
      </w:r>
    </w:p>
    <w:p w14:paraId="61B2672D" w14:textId="4435DEDD" w:rsidR="00B0625A" w:rsidRDefault="00B0625A" w:rsidP="008511A5"/>
    <w:p w14:paraId="50221317" w14:textId="77777777" w:rsidR="00B0625A" w:rsidRPr="00B0625A" w:rsidRDefault="00B0625A" w:rsidP="00B0625A">
      <w:r w:rsidRPr="00B0625A">
        <w:t>If you want to have a binary classification you can use one node, but if you have multiple categories you should use multiple nodes for each category:</w:t>
      </w:r>
    </w:p>
    <w:p w14:paraId="61B3A457" w14:textId="77777777" w:rsidR="00B0625A" w:rsidRDefault="00B0625A" w:rsidP="008511A5"/>
    <w:p w14:paraId="2246E76A" w14:textId="4F52478E" w:rsidR="00B0625A" w:rsidRDefault="00B0625A" w:rsidP="008511A5">
      <w:r>
        <w:rPr>
          <w:noProof/>
        </w:rPr>
        <w:drawing>
          <wp:inline distT="0" distB="0" distL="0" distR="0" wp14:anchorId="52FA265C" wp14:editId="0952AFF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8FEB27" w14:textId="4B65E17D" w:rsidR="00B0625A" w:rsidRDefault="00B0625A" w:rsidP="008511A5"/>
    <w:p w14:paraId="1E885061" w14:textId="220FA10C" w:rsidR="00B0625A" w:rsidRDefault="00B0625A" w:rsidP="008511A5">
      <w:r>
        <w:t xml:space="preserve">We will be using </w:t>
      </w:r>
      <w:proofErr w:type="spellStart"/>
      <w:r>
        <w:t>keras</w:t>
      </w:r>
      <w:proofErr w:type="spellEnd"/>
      <w:r>
        <w:t xml:space="preserve"> as our framework to make this system work,</w:t>
      </w:r>
    </w:p>
    <w:p w14:paraId="2F2AE52C" w14:textId="77777777" w:rsidR="00B0625A" w:rsidRDefault="00B0625A" w:rsidP="00B0625A">
      <w:proofErr w:type="gramStart"/>
      <w:r>
        <w:t>Let’s</w:t>
      </w:r>
      <w:proofErr w:type="gramEnd"/>
      <w:r>
        <w:t xml:space="preserve"> see if we can achieve some improvement to our previous logistic regression model. You can use the </w:t>
      </w:r>
      <w:proofErr w:type="spellStart"/>
      <w:r>
        <w:t>X_train</w:t>
      </w:r>
      <w:proofErr w:type="spellEnd"/>
      <w:r>
        <w:t xml:space="preserve"> and </w:t>
      </w:r>
      <w:proofErr w:type="spellStart"/>
      <w:r>
        <w:t>X_test</w:t>
      </w:r>
      <w:proofErr w:type="spellEnd"/>
      <w:r>
        <w:t xml:space="preserve"> arrays that you built in our earlier example.</w:t>
      </w:r>
    </w:p>
    <w:p w14:paraId="1BA6981C" w14:textId="77777777" w:rsidR="00B0625A" w:rsidRDefault="00B0625A" w:rsidP="00B0625A"/>
    <w:p w14:paraId="61263CD1" w14:textId="302A8DBD" w:rsidR="00B0625A" w:rsidRDefault="00B0625A" w:rsidP="00B0625A">
      <w:r>
        <w:t>Before we build our model, we need to know the input dimension of our feature vectors. This happens only in the first layer since the following layers can do automatic shape inference. In order to build the Sequential model, you can add layers one by one in order as follows:</w:t>
      </w:r>
    </w:p>
    <w:p w14:paraId="6B8C46A0" w14:textId="7F7E6673" w:rsidR="00B0625A" w:rsidRDefault="00B0625A" w:rsidP="00B0625A"/>
    <w:p w14:paraId="2F2D5392" w14:textId="78EBE360" w:rsidR="00B0625A" w:rsidRDefault="00B0625A" w:rsidP="00B0625A"/>
    <w:p w14:paraId="0C7EC3D4" w14:textId="762B497E" w:rsidR="00B0625A" w:rsidRDefault="00B0625A" w:rsidP="00B0625A"/>
    <w:p w14:paraId="75AF70CA" w14:textId="6686E5B3" w:rsidR="00B0625A" w:rsidRDefault="00B0625A" w:rsidP="00B0625A"/>
    <w:p w14:paraId="6026E8A8" w14:textId="47F828A5" w:rsidR="00B0625A" w:rsidRDefault="00B0625A" w:rsidP="00B0625A">
      <w:r>
        <w:t xml:space="preserve">The back end used for </w:t>
      </w:r>
      <w:proofErr w:type="spellStart"/>
      <w:r>
        <w:t>keras</w:t>
      </w:r>
      <w:proofErr w:type="spellEnd"/>
      <w:r>
        <w:t xml:space="preserve"> is </w:t>
      </w:r>
      <w:proofErr w:type="spellStart"/>
      <w:r>
        <w:t>tensorflow</w:t>
      </w:r>
      <w:proofErr w:type="spellEnd"/>
      <w:r>
        <w:t>.</w:t>
      </w:r>
    </w:p>
    <w:p w14:paraId="6C63366E" w14:textId="352C1E23" w:rsidR="00B0625A" w:rsidRDefault="00B0625A" w:rsidP="00B0625A"/>
    <w:p w14:paraId="788CE812" w14:textId="50B0060E" w:rsidR="00B0625A" w:rsidRDefault="00B0625A" w:rsidP="00B0625A"/>
    <w:p w14:paraId="0BE52952" w14:textId="77777777" w:rsidR="00B0625A" w:rsidRDefault="00B0625A" w:rsidP="00B0625A"/>
    <w:p w14:paraId="6C2BFD78"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B0625A">
        <w:rPr>
          <w:rFonts w:ascii="Consolas" w:eastAsia="Times New Roman" w:hAnsi="Consolas" w:cs="Courier New"/>
          <w:color w:val="8F5902"/>
          <w:sz w:val="20"/>
          <w:szCs w:val="20"/>
          <w:lang w:val="en-IN" w:eastAsia="en-IN"/>
        </w:rPr>
        <w:lastRenderedPageBreak/>
        <w:t xml:space="preserve">&gt;&gt;&gt; </w:t>
      </w:r>
      <w:r w:rsidRPr="00B0625A">
        <w:rPr>
          <w:rFonts w:ascii="Consolas" w:eastAsia="Times New Roman" w:hAnsi="Consolas" w:cs="Courier New"/>
          <w:color w:val="204A87"/>
          <w:sz w:val="20"/>
          <w:szCs w:val="20"/>
          <w:lang w:val="en-IN" w:eastAsia="en-IN"/>
        </w:rPr>
        <w:t>from</w:t>
      </w:r>
      <w:r w:rsidRPr="00B0625A">
        <w:rPr>
          <w:rFonts w:ascii="Consolas" w:eastAsia="Times New Roman" w:hAnsi="Consolas" w:cs="Courier New"/>
          <w:color w:val="212529"/>
          <w:sz w:val="20"/>
          <w:szCs w:val="20"/>
          <w:lang w:val="en-IN" w:eastAsia="en-IN"/>
        </w:rPr>
        <w:t xml:space="preserve"> </w:t>
      </w:r>
      <w:proofErr w:type="spellStart"/>
      <w:proofErr w:type="gramStart"/>
      <w:r w:rsidRPr="00B0625A">
        <w:rPr>
          <w:rFonts w:ascii="Consolas" w:eastAsia="Times New Roman" w:hAnsi="Consolas" w:cs="Courier New"/>
          <w:color w:val="000000"/>
          <w:sz w:val="20"/>
          <w:szCs w:val="20"/>
          <w:lang w:val="en-IN" w:eastAsia="en-IN"/>
        </w:rPr>
        <w:t>keras.models</w:t>
      </w:r>
      <w:proofErr w:type="spellEnd"/>
      <w:proofErr w:type="gramEnd"/>
      <w:r w:rsidRPr="00B0625A">
        <w:rPr>
          <w:rFonts w:ascii="Consolas" w:eastAsia="Times New Roman" w:hAnsi="Consolas" w:cs="Courier New"/>
          <w:color w:val="212529"/>
          <w:sz w:val="20"/>
          <w:szCs w:val="20"/>
          <w:lang w:val="en-IN" w:eastAsia="en-IN"/>
        </w:rPr>
        <w:t xml:space="preserve"> </w:t>
      </w:r>
      <w:r w:rsidRPr="00B0625A">
        <w:rPr>
          <w:rFonts w:ascii="Consolas" w:eastAsia="Times New Roman" w:hAnsi="Consolas" w:cs="Courier New"/>
          <w:color w:val="204A87"/>
          <w:sz w:val="20"/>
          <w:szCs w:val="20"/>
          <w:lang w:val="en-IN" w:eastAsia="en-IN"/>
        </w:rPr>
        <w:t>import</w:t>
      </w:r>
      <w:r w:rsidRPr="00B0625A">
        <w:rPr>
          <w:rFonts w:ascii="Consolas" w:eastAsia="Times New Roman" w:hAnsi="Consolas" w:cs="Courier New"/>
          <w:color w:val="212529"/>
          <w:sz w:val="20"/>
          <w:szCs w:val="20"/>
          <w:lang w:val="en-IN" w:eastAsia="en-IN"/>
        </w:rPr>
        <w:t xml:space="preserve"> </w:t>
      </w:r>
      <w:r w:rsidRPr="00B0625A">
        <w:rPr>
          <w:rFonts w:ascii="Consolas" w:eastAsia="Times New Roman" w:hAnsi="Consolas" w:cs="Courier New"/>
          <w:color w:val="000000"/>
          <w:sz w:val="20"/>
          <w:szCs w:val="20"/>
          <w:lang w:val="en-IN" w:eastAsia="en-IN"/>
        </w:rPr>
        <w:t>Sequential</w:t>
      </w:r>
    </w:p>
    <w:p w14:paraId="6EA7C805"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B0625A">
        <w:rPr>
          <w:rFonts w:ascii="Consolas" w:eastAsia="Times New Roman" w:hAnsi="Consolas" w:cs="Courier New"/>
          <w:color w:val="8F5902"/>
          <w:sz w:val="20"/>
          <w:szCs w:val="20"/>
          <w:lang w:val="en-IN" w:eastAsia="en-IN"/>
        </w:rPr>
        <w:t xml:space="preserve">&gt;&gt;&gt; </w:t>
      </w:r>
      <w:r w:rsidRPr="00B0625A">
        <w:rPr>
          <w:rFonts w:ascii="Consolas" w:eastAsia="Times New Roman" w:hAnsi="Consolas" w:cs="Courier New"/>
          <w:color w:val="204A87"/>
          <w:sz w:val="20"/>
          <w:szCs w:val="20"/>
          <w:lang w:val="en-IN" w:eastAsia="en-IN"/>
        </w:rPr>
        <w:t>from</w:t>
      </w:r>
      <w:r w:rsidRPr="00B0625A">
        <w:rPr>
          <w:rFonts w:ascii="Consolas" w:eastAsia="Times New Roman" w:hAnsi="Consolas" w:cs="Courier New"/>
          <w:color w:val="212529"/>
          <w:sz w:val="20"/>
          <w:szCs w:val="20"/>
          <w:lang w:val="en-IN" w:eastAsia="en-IN"/>
        </w:rPr>
        <w:t xml:space="preserve"> </w:t>
      </w:r>
      <w:proofErr w:type="spellStart"/>
      <w:r w:rsidRPr="00B0625A">
        <w:rPr>
          <w:rFonts w:ascii="Consolas" w:eastAsia="Times New Roman" w:hAnsi="Consolas" w:cs="Courier New"/>
          <w:color w:val="000000"/>
          <w:sz w:val="20"/>
          <w:szCs w:val="20"/>
          <w:lang w:val="en-IN" w:eastAsia="en-IN"/>
        </w:rPr>
        <w:t>keras</w:t>
      </w:r>
      <w:proofErr w:type="spellEnd"/>
      <w:r w:rsidRPr="00B0625A">
        <w:rPr>
          <w:rFonts w:ascii="Consolas" w:eastAsia="Times New Roman" w:hAnsi="Consolas" w:cs="Courier New"/>
          <w:color w:val="212529"/>
          <w:sz w:val="20"/>
          <w:szCs w:val="20"/>
          <w:lang w:val="en-IN" w:eastAsia="en-IN"/>
        </w:rPr>
        <w:t xml:space="preserve"> </w:t>
      </w:r>
      <w:r w:rsidRPr="00B0625A">
        <w:rPr>
          <w:rFonts w:ascii="Consolas" w:eastAsia="Times New Roman" w:hAnsi="Consolas" w:cs="Courier New"/>
          <w:color w:val="204A87"/>
          <w:sz w:val="20"/>
          <w:szCs w:val="20"/>
          <w:lang w:val="en-IN" w:eastAsia="en-IN"/>
        </w:rPr>
        <w:t>import</w:t>
      </w:r>
      <w:r w:rsidRPr="00B0625A">
        <w:rPr>
          <w:rFonts w:ascii="Consolas" w:eastAsia="Times New Roman" w:hAnsi="Consolas" w:cs="Courier New"/>
          <w:color w:val="212529"/>
          <w:sz w:val="20"/>
          <w:szCs w:val="20"/>
          <w:lang w:val="en-IN" w:eastAsia="en-IN"/>
        </w:rPr>
        <w:t xml:space="preserve"> </w:t>
      </w:r>
      <w:r w:rsidRPr="00B0625A">
        <w:rPr>
          <w:rFonts w:ascii="Consolas" w:eastAsia="Times New Roman" w:hAnsi="Consolas" w:cs="Courier New"/>
          <w:color w:val="000000"/>
          <w:sz w:val="20"/>
          <w:szCs w:val="20"/>
          <w:lang w:val="en-IN" w:eastAsia="en-IN"/>
        </w:rPr>
        <w:t>layers</w:t>
      </w:r>
    </w:p>
    <w:p w14:paraId="35B16985"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7229D6F9"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B0625A">
        <w:rPr>
          <w:rFonts w:ascii="Consolas" w:eastAsia="Times New Roman" w:hAnsi="Consolas" w:cs="Courier New"/>
          <w:color w:val="8F5902"/>
          <w:sz w:val="20"/>
          <w:szCs w:val="20"/>
          <w:lang w:val="en-IN" w:eastAsia="en-IN"/>
        </w:rPr>
        <w:t xml:space="preserve">&gt;&gt;&gt; </w:t>
      </w:r>
      <w:proofErr w:type="spellStart"/>
      <w:r w:rsidRPr="00B0625A">
        <w:rPr>
          <w:rFonts w:ascii="Consolas" w:eastAsia="Times New Roman" w:hAnsi="Consolas" w:cs="Courier New"/>
          <w:color w:val="000000"/>
          <w:sz w:val="20"/>
          <w:szCs w:val="20"/>
          <w:lang w:val="en-IN" w:eastAsia="en-IN"/>
        </w:rPr>
        <w:t>input_dim</w:t>
      </w:r>
      <w:proofErr w:type="spellEnd"/>
      <w:r w:rsidRPr="00B0625A">
        <w:rPr>
          <w:rFonts w:ascii="Consolas" w:eastAsia="Times New Roman" w:hAnsi="Consolas" w:cs="Courier New"/>
          <w:color w:val="212529"/>
          <w:sz w:val="20"/>
          <w:szCs w:val="20"/>
          <w:lang w:val="en-IN" w:eastAsia="en-IN"/>
        </w:rPr>
        <w:t xml:space="preserve"> </w:t>
      </w:r>
      <w:r w:rsidRPr="00B0625A">
        <w:rPr>
          <w:rFonts w:ascii="Consolas" w:eastAsia="Times New Roman" w:hAnsi="Consolas" w:cs="Courier New"/>
          <w:color w:val="CE5C00"/>
          <w:sz w:val="20"/>
          <w:szCs w:val="20"/>
          <w:lang w:val="en-IN" w:eastAsia="en-IN"/>
        </w:rPr>
        <w:t>=</w:t>
      </w:r>
      <w:r w:rsidRPr="00B0625A">
        <w:rPr>
          <w:rFonts w:ascii="Consolas" w:eastAsia="Times New Roman" w:hAnsi="Consolas" w:cs="Courier New"/>
          <w:color w:val="212529"/>
          <w:sz w:val="20"/>
          <w:szCs w:val="20"/>
          <w:lang w:val="en-IN" w:eastAsia="en-IN"/>
        </w:rPr>
        <w:t xml:space="preserve"> </w:t>
      </w:r>
      <w:proofErr w:type="spellStart"/>
      <w:r w:rsidRPr="00B0625A">
        <w:rPr>
          <w:rFonts w:ascii="Consolas" w:eastAsia="Times New Roman" w:hAnsi="Consolas" w:cs="Courier New"/>
          <w:color w:val="000000"/>
          <w:sz w:val="20"/>
          <w:szCs w:val="20"/>
          <w:lang w:val="en-IN" w:eastAsia="en-IN"/>
        </w:rPr>
        <w:t>X_</w:t>
      </w:r>
      <w:proofErr w:type="gramStart"/>
      <w:r w:rsidRPr="00B0625A">
        <w:rPr>
          <w:rFonts w:ascii="Consolas" w:eastAsia="Times New Roman" w:hAnsi="Consolas" w:cs="Courier New"/>
          <w:color w:val="000000"/>
          <w:sz w:val="20"/>
          <w:szCs w:val="20"/>
          <w:lang w:val="en-IN" w:eastAsia="en-IN"/>
        </w:rPr>
        <w:t>train</w:t>
      </w:r>
      <w:r w:rsidRPr="00B0625A">
        <w:rPr>
          <w:rFonts w:ascii="Consolas" w:eastAsia="Times New Roman" w:hAnsi="Consolas" w:cs="Courier New"/>
          <w:color w:val="CE5C00"/>
          <w:sz w:val="20"/>
          <w:szCs w:val="20"/>
          <w:lang w:val="en-IN" w:eastAsia="en-IN"/>
        </w:rPr>
        <w:t>.</w:t>
      </w:r>
      <w:r w:rsidRPr="00B0625A">
        <w:rPr>
          <w:rFonts w:ascii="Consolas" w:eastAsia="Times New Roman" w:hAnsi="Consolas" w:cs="Courier New"/>
          <w:color w:val="000000"/>
          <w:sz w:val="20"/>
          <w:szCs w:val="20"/>
          <w:lang w:val="en-IN" w:eastAsia="en-IN"/>
        </w:rPr>
        <w:t>shape</w:t>
      </w:r>
      <w:proofErr w:type="spellEnd"/>
      <w:proofErr w:type="gramEnd"/>
      <w:r w:rsidRPr="00B0625A">
        <w:rPr>
          <w:rFonts w:ascii="Consolas" w:eastAsia="Times New Roman" w:hAnsi="Consolas" w:cs="Courier New"/>
          <w:color w:val="000000"/>
          <w:sz w:val="20"/>
          <w:szCs w:val="20"/>
          <w:lang w:val="en-IN" w:eastAsia="en-IN"/>
        </w:rPr>
        <w:t>[</w:t>
      </w:r>
      <w:r w:rsidRPr="00B0625A">
        <w:rPr>
          <w:rFonts w:ascii="Consolas" w:eastAsia="Times New Roman" w:hAnsi="Consolas" w:cs="Courier New"/>
          <w:color w:val="0000CF"/>
          <w:sz w:val="20"/>
          <w:szCs w:val="20"/>
          <w:lang w:val="en-IN" w:eastAsia="en-IN"/>
        </w:rPr>
        <w:t>1</w:t>
      </w:r>
      <w:r w:rsidRPr="00B0625A">
        <w:rPr>
          <w:rFonts w:ascii="Consolas" w:eastAsia="Times New Roman" w:hAnsi="Consolas" w:cs="Courier New"/>
          <w:color w:val="000000"/>
          <w:sz w:val="20"/>
          <w:szCs w:val="20"/>
          <w:lang w:val="en-IN" w:eastAsia="en-IN"/>
        </w:rPr>
        <w:t>]</w:t>
      </w:r>
      <w:r w:rsidRPr="00B0625A">
        <w:rPr>
          <w:rFonts w:ascii="Consolas" w:eastAsia="Times New Roman" w:hAnsi="Consolas" w:cs="Courier New"/>
          <w:color w:val="212529"/>
          <w:sz w:val="20"/>
          <w:szCs w:val="20"/>
          <w:lang w:val="en-IN" w:eastAsia="en-IN"/>
        </w:rPr>
        <w:t xml:space="preserve">  </w:t>
      </w:r>
      <w:r w:rsidRPr="00B0625A">
        <w:rPr>
          <w:rFonts w:ascii="Consolas" w:eastAsia="Times New Roman" w:hAnsi="Consolas" w:cs="Courier New"/>
          <w:color w:val="8F5902"/>
          <w:sz w:val="20"/>
          <w:szCs w:val="20"/>
          <w:lang w:val="en-IN" w:eastAsia="en-IN"/>
        </w:rPr>
        <w:t># Number of features</w:t>
      </w:r>
    </w:p>
    <w:p w14:paraId="4A290F7C"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
    <w:p w14:paraId="2443D9CC"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B0625A">
        <w:rPr>
          <w:rFonts w:ascii="Consolas" w:eastAsia="Times New Roman" w:hAnsi="Consolas" w:cs="Courier New"/>
          <w:color w:val="8F5902"/>
          <w:sz w:val="20"/>
          <w:szCs w:val="20"/>
          <w:lang w:val="en-IN" w:eastAsia="en-IN"/>
        </w:rPr>
        <w:t xml:space="preserve">&gt;&gt;&gt; </w:t>
      </w:r>
      <w:r w:rsidRPr="00B0625A">
        <w:rPr>
          <w:rFonts w:ascii="Consolas" w:eastAsia="Times New Roman" w:hAnsi="Consolas" w:cs="Courier New"/>
          <w:color w:val="000000"/>
          <w:sz w:val="20"/>
          <w:szCs w:val="20"/>
          <w:lang w:val="en-IN" w:eastAsia="en-IN"/>
        </w:rPr>
        <w:t>model</w:t>
      </w:r>
      <w:r w:rsidRPr="00B0625A">
        <w:rPr>
          <w:rFonts w:ascii="Consolas" w:eastAsia="Times New Roman" w:hAnsi="Consolas" w:cs="Courier New"/>
          <w:color w:val="212529"/>
          <w:sz w:val="20"/>
          <w:szCs w:val="20"/>
          <w:lang w:val="en-IN" w:eastAsia="en-IN"/>
        </w:rPr>
        <w:t xml:space="preserve"> </w:t>
      </w:r>
      <w:r w:rsidRPr="00B0625A">
        <w:rPr>
          <w:rFonts w:ascii="Consolas" w:eastAsia="Times New Roman" w:hAnsi="Consolas" w:cs="Courier New"/>
          <w:color w:val="CE5C00"/>
          <w:sz w:val="20"/>
          <w:szCs w:val="20"/>
          <w:lang w:val="en-IN" w:eastAsia="en-IN"/>
        </w:rPr>
        <w:t>=</w:t>
      </w:r>
      <w:r w:rsidRPr="00B0625A">
        <w:rPr>
          <w:rFonts w:ascii="Consolas" w:eastAsia="Times New Roman" w:hAnsi="Consolas" w:cs="Courier New"/>
          <w:color w:val="212529"/>
          <w:sz w:val="20"/>
          <w:szCs w:val="20"/>
          <w:lang w:val="en-IN" w:eastAsia="en-IN"/>
        </w:rPr>
        <w:t xml:space="preserve"> </w:t>
      </w:r>
      <w:proofErr w:type="gramStart"/>
      <w:r w:rsidRPr="00B0625A">
        <w:rPr>
          <w:rFonts w:ascii="Consolas" w:eastAsia="Times New Roman" w:hAnsi="Consolas" w:cs="Courier New"/>
          <w:color w:val="000000"/>
          <w:sz w:val="20"/>
          <w:szCs w:val="20"/>
          <w:lang w:val="en-IN" w:eastAsia="en-IN"/>
        </w:rPr>
        <w:t>Sequential(</w:t>
      </w:r>
      <w:proofErr w:type="gramEnd"/>
      <w:r w:rsidRPr="00B0625A">
        <w:rPr>
          <w:rFonts w:ascii="Consolas" w:eastAsia="Times New Roman" w:hAnsi="Consolas" w:cs="Courier New"/>
          <w:color w:val="000000"/>
          <w:sz w:val="20"/>
          <w:szCs w:val="20"/>
          <w:lang w:val="en-IN" w:eastAsia="en-IN"/>
        </w:rPr>
        <w:t>)</w:t>
      </w:r>
    </w:p>
    <w:p w14:paraId="5A07211A"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B0625A">
        <w:rPr>
          <w:rFonts w:ascii="Consolas" w:eastAsia="Times New Roman" w:hAnsi="Consolas" w:cs="Courier New"/>
          <w:color w:val="8F5902"/>
          <w:sz w:val="20"/>
          <w:szCs w:val="20"/>
          <w:lang w:val="en-IN" w:eastAsia="en-IN"/>
        </w:rPr>
        <w:t xml:space="preserve">&gt;&gt;&gt; </w:t>
      </w:r>
      <w:proofErr w:type="spellStart"/>
      <w:proofErr w:type="gramStart"/>
      <w:r w:rsidRPr="00B0625A">
        <w:rPr>
          <w:rFonts w:ascii="Consolas" w:eastAsia="Times New Roman" w:hAnsi="Consolas" w:cs="Courier New"/>
          <w:color w:val="000000"/>
          <w:sz w:val="20"/>
          <w:szCs w:val="20"/>
          <w:lang w:val="en-IN" w:eastAsia="en-IN"/>
        </w:rPr>
        <w:t>model</w:t>
      </w:r>
      <w:r w:rsidRPr="00B0625A">
        <w:rPr>
          <w:rFonts w:ascii="Consolas" w:eastAsia="Times New Roman" w:hAnsi="Consolas" w:cs="Courier New"/>
          <w:color w:val="CE5C00"/>
          <w:sz w:val="20"/>
          <w:szCs w:val="20"/>
          <w:lang w:val="en-IN" w:eastAsia="en-IN"/>
        </w:rPr>
        <w:t>.</w:t>
      </w:r>
      <w:r w:rsidRPr="00B0625A">
        <w:rPr>
          <w:rFonts w:ascii="Consolas" w:eastAsia="Times New Roman" w:hAnsi="Consolas" w:cs="Courier New"/>
          <w:color w:val="000000"/>
          <w:sz w:val="20"/>
          <w:szCs w:val="20"/>
          <w:lang w:val="en-IN" w:eastAsia="en-IN"/>
        </w:rPr>
        <w:t>add</w:t>
      </w:r>
      <w:proofErr w:type="spellEnd"/>
      <w:r w:rsidRPr="00B0625A">
        <w:rPr>
          <w:rFonts w:ascii="Consolas" w:eastAsia="Times New Roman" w:hAnsi="Consolas" w:cs="Courier New"/>
          <w:color w:val="000000"/>
          <w:sz w:val="20"/>
          <w:szCs w:val="20"/>
          <w:lang w:val="en-IN" w:eastAsia="en-IN"/>
        </w:rPr>
        <w:t>(</w:t>
      </w:r>
      <w:proofErr w:type="spellStart"/>
      <w:proofErr w:type="gramEnd"/>
      <w:r w:rsidRPr="00B0625A">
        <w:rPr>
          <w:rFonts w:ascii="Consolas" w:eastAsia="Times New Roman" w:hAnsi="Consolas" w:cs="Courier New"/>
          <w:color w:val="000000"/>
          <w:sz w:val="20"/>
          <w:szCs w:val="20"/>
          <w:lang w:val="en-IN" w:eastAsia="en-IN"/>
        </w:rPr>
        <w:t>layers</w:t>
      </w:r>
      <w:r w:rsidRPr="00B0625A">
        <w:rPr>
          <w:rFonts w:ascii="Consolas" w:eastAsia="Times New Roman" w:hAnsi="Consolas" w:cs="Courier New"/>
          <w:color w:val="CE5C00"/>
          <w:sz w:val="20"/>
          <w:szCs w:val="20"/>
          <w:lang w:val="en-IN" w:eastAsia="en-IN"/>
        </w:rPr>
        <w:t>.</w:t>
      </w:r>
      <w:r w:rsidRPr="00B0625A">
        <w:rPr>
          <w:rFonts w:ascii="Consolas" w:eastAsia="Times New Roman" w:hAnsi="Consolas" w:cs="Courier New"/>
          <w:color w:val="000000"/>
          <w:sz w:val="20"/>
          <w:szCs w:val="20"/>
          <w:lang w:val="en-IN" w:eastAsia="en-IN"/>
        </w:rPr>
        <w:t>Dense</w:t>
      </w:r>
      <w:proofErr w:type="spellEnd"/>
      <w:r w:rsidRPr="00B0625A">
        <w:rPr>
          <w:rFonts w:ascii="Consolas" w:eastAsia="Times New Roman" w:hAnsi="Consolas" w:cs="Courier New"/>
          <w:color w:val="000000"/>
          <w:sz w:val="20"/>
          <w:szCs w:val="20"/>
          <w:lang w:val="en-IN" w:eastAsia="en-IN"/>
        </w:rPr>
        <w:t>(</w:t>
      </w:r>
      <w:r w:rsidRPr="00B0625A">
        <w:rPr>
          <w:rFonts w:ascii="Consolas" w:eastAsia="Times New Roman" w:hAnsi="Consolas" w:cs="Courier New"/>
          <w:color w:val="0000CF"/>
          <w:sz w:val="20"/>
          <w:szCs w:val="20"/>
          <w:lang w:val="en-IN" w:eastAsia="en-IN"/>
        </w:rPr>
        <w:t>10</w:t>
      </w:r>
      <w:r w:rsidRPr="00B0625A">
        <w:rPr>
          <w:rFonts w:ascii="Consolas" w:eastAsia="Times New Roman" w:hAnsi="Consolas" w:cs="Courier New"/>
          <w:color w:val="000000"/>
          <w:sz w:val="20"/>
          <w:szCs w:val="20"/>
          <w:lang w:val="en-IN" w:eastAsia="en-IN"/>
        </w:rPr>
        <w:t>,</w:t>
      </w:r>
      <w:r w:rsidRPr="00B0625A">
        <w:rPr>
          <w:rFonts w:ascii="Consolas" w:eastAsia="Times New Roman" w:hAnsi="Consolas" w:cs="Courier New"/>
          <w:color w:val="212529"/>
          <w:sz w:val="20"/>
          <w:szCs w:val="20"/>
          <w:lang w:val="en-IN" w:eastAsia="en-IN"/>
        </w:rPr>
        <w:t xml:space="preserve"> </w:t>
      </w:r>
      <w:proofErr w:type="spellStart"/>
      <w:r w:rsidRPr="00B0625A">
        <w:rPr>
          <w:rFonts w:ascii="Consolas" w:eastAsia="Times New Roman" w:hAnsi="Consolas" w:cs="Courier New"/>
          <w:color w:val="000000"/>
          <w:sz w:val="20"/>
          <w:szCs w:val="20"/>
          <w:lang w:val="en-IN" w:eastAsia="en-IN"/>
        </w:rPr>
        <w:t>input_dim</w:t>
      </w:r>
      <w:proofErr w:type="spellEnd"/>
      <w:r w:rsidRPr="00B0625A">
        <w:rPr>
          <w:rFonts w:ascii="Consolas" w:eastAsia="Times New Roman" w:hAnsi="Consolas" w:cs="Courier New"/>
          <w:color w:val="CE5C00"/>
          <w:sz w:val="20"/>
          <w:szCs w:val="20"/>
          <w:lang w:val="en-IN" w:eastAsia="en-IN"/>
        </w:rPr>
        <w:t>=</w:t>
      </w:r>
      <w:proofErr w:type="spellStart"/>
      <w:r w:rsidRPr="00B0625A">
        <w:rPr>
          <w:rFonts w:ascii="Consolas" w:eastAsia="Times New Roman" w:hAnsi="Consolas" w:cs="Courier New"/>
          <w:color w:val="000000"/>
          <w:sz w:val="20"/>
          <w:szCs w:val="20"/>
          <w:lang w:val="en-IN" w:eastAsia="en-IN"/>
        </w:rPr>
        <w:t>input_dim</w:t>
      </w:r>
      <w:proofErr w:type="spellEnd"/>
      <w:r w:rsidRPr="00B0625A">
        <w:rPr>
          <w:rFonts w:ascii="Consolas" w:eastAsia="Times New Roman" w:hAnsi="Consolas" w:cs="Courier New"/>
          <w:color w:val="000000"/>
          <w:sz w:val="20"/>
          <w:szCs w:val="20"/>
          <w:lang w:val="en-IN" w:eastAsia="en-IN"/>
        </w:rPr>
        <w:t>,</w:t>
      </w:r>
      <w:r w:rsidRPr="00B0625A">
        <w:rPr>
          <w:rFonts w:ascii="Consolas" w:eastAsia="Times New Roman" w:hAnsi="Consolas" w:cs="Courier New"/>
          <w:color w:val="212529"/>
          <w:sz w:val="20"/>
          <w:szCs w:val="20"/>
          <w:lang w:val="en-IN" w:eastAsia="en-IN"/>
        </w:rPr>
        <w:t xml:space="preserve"> </w:t>
      </w:r>
      <w:r w:rsidRPr="00B0625A">
        <w:rPr>
          <w:rFonts w:ascii="Consolas" w:eastAsia="Times New Roman" w:hAnsi="Consolas" w:cs="Courier New"/>
          <w:color w:val="000000"/>
          <w:sz w:val="20"/>
          <w:szCs w:val="20"/>
          <w:lang w:val="en-IN" w:eastAsia="en-IN"/>
        </w:rPr>
        <w:t>activation</w:t>
      </w:r>
      <w:r w:rsidRPr="00B0625A">
        <w:rPr>
          <w:rFonts w:ascii="Consolas" w:eastAsia="Times New Roman" w:hAnsi="Consolas" w:cs="Courier New"/>
          <w:color w:val="CE5C00"/>
          <w:sz w:val="20"/>
          <w:szCs w:val="20"/>
          <w:lang w:val="en-IN" w:eastAsia="en-IN"/>
        </w:rPr>
        <w:t>=</w:t>
      </w:r>
      <w:r w:rsidRPr="00B0625A">
        <w:rPr>
          <w:rFonts w:ascii="Consolas" w:eastAsia="Times New Roman" w:hAnsi="Consolas" w:cs="Courier New"/>
          <w:color w:val="4E9A06"/>
          <w:sz w:val="20"/>
          <w:szCs w:val="20"/>
          <w:lang w:val="en-IN" w:eastAsia="en-IN"/>
        </w:rPr>
        <w:t>'</w:t>
      </w:r>
      <w:proofErr w:type="spellStart"/>
      <w:r w:rsidRPr="00B0625A">
        <w:rPr>
          <w:rFonts w:ascii="Consolas" w:eastAsia="Times New Roman" w:hAnsi="Consolas" w:cs="Courier New"/>
          <w:color w:val="4E9A06"/>
          <w:sz w:val="20"/>
          <w:szCs w:val="20"/>
          <w:lang w:val="en-IN" w:eastAsia="en-IN"/>
        </w:rPr>
        <w:t>relu</w:t>
      </w:r>
      <w:proofErr w:type="spellEnd"/>
      <w:r w:rsidRPr="00B0625A">
        <w:rPr>
          <w:rFonts w:ascii="Consolas" w:eastAsia="Times New Roman" w:hAnsi="Consolas" w:cs="Courier New"/>
          <w:color w:val="4E9A06"/>
          <w:sz w:val="20"/>
          <w:szCs w:val="20"/>
          <w:lang w:val="en-IN" w:eastAsia="en-IN"/>
        </w:rPr>
        <w:t>'</w:t>
      </w:r>
      <w:r w:rsidRPr="00B0625A">
        <w:rPr>
          <w:rFonts w:ascii="Consolas" w:eastAsia="Times New Roman" w:hAnsi="Consolas" w:cs="Courier New"/>
          <w:color w:val="000000"/>
          <w:sz w:val="20"/>
          <w:szCs w:val="20"/>
          <w:lang w:val="en-IN" w:eastAsia="en-IN"/>
        </w:rPr>
        <w:t>))</w:t>
      </w:r>
    </w:p>
    <w:p w14:paraId="5E8DD2E9"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B0625A">
        <w:rPr>
          <w:rFonts w:ascii="Consolas" w:eastAsia="Times New Roman" w:hAnsi="Consolas" w:cs="Courier New"/>
          <w:color w:val="8F5902"/>
          <w:sz w:val="20"/>
          <w:szCs w:val="20"/>
          <w:lang w:val="en-IN" w:eastAsia="en-IN"/>
        </w:rPr>
        <w:t xml:space="preserve">&gt;&gt;&gt; </w:t>
      </w:r>
      <w:proofErr w:type="spellStart"/>
      <w:proofErr w:type="gramStart"/>
      <w:r w:rsidRPr="00B0625A">
        <w:rPr>
          <w:rFonts w:ascii="Consolas" w:eastAsia="Times New Roman" w:hAnsi="Consolas" w:cs="Courier New"/>
          <w:color w:val="000000"/>
          <w:sz w:val="20"/>
          <w:szCs w:val="20"/>
          <w:lang w:val="en-IN" w:eastAsia="en-IN"/>
        </w:rPr>
        <w:t>model</w:t>
      </w:r>
      <w:r w:rsidRPr="00B0625A">
        <w:rPr>
          <w:rFonts w:ascii="Consolas" w:eastAsia="Times New Roman" w:hAnsi="Consolas" w:cs="Courier New"/>
          <w:color w:val="CE5C00"/>
          <w:sz w:val="20"/>
          <w:szCs w:val="20"/>
          <w:lang w:val="en-IN" w:eastAsia="en-IN"/>
        </w:rPr>
        <w:t>.</w:t>
      </w:r>
      <w:r w:rsidRPr="00B0625A">
        <w:rPr>
          <w:rFonts w:ascii="Consolas" w:eastAsia="Times New Roman" w:hAnsi="Consolas" w:cs="Courier New"/>
          <w:color w:val="000000"/>
          <w:sz w:val="20"/>
          <w:szCs w:val="20"/>
          <w:lang w:val="en-IN" w:eastAsia="en-IN"/>
        </w:rPr>
        <w:t>add</w:t>
      </w:r>
      <w:proofErr w:type="spellEnd"/>
      <w:r w:rsidRPr="00B0625A">
        <w:rPr>
          <w:rFonts w:ascii="Consolas" w:eastAsia="Times New Roman" w:hAnsi="Consolas" w:cs="Courier New"/>
          <w:color w:val="000000"/>
          <w:sz w:val="20"/>
          <w:szCs w:val="20"/>
          <w:lang w:val="en-IN" w:eastAsia="en-IN"/>
        </w:rPr>
        <w:t>(</w:t>
      </w:r>
      <w:proofErr w:type="spellStart"/>
      <w:proofErr w:type="gramEnd"/>
      <w:r w:rsidRPr="00B0625A">
        <w:rPr>
          <w:rFonts w:ascii="Consolas" w:eastAsia="Times New Roman" w:hAnsi="Consolas" w:cs="Courier New"/>
          <w:color w:val="000000"/>
          <w:sz w:val="20"/>
          <w:szCs w:val="20"/>
          <w:lang w:val="en-IN" w:eastAsia="en-IN"/>
        </w:rPr>
        <w:t>layers</w:t>
      </w:r>
      <w:r w:rsidRPr="00B0625A">
        <w:rPr>
          <w:rFonts w:ascii="Consolas" w:eastAsia="Times New Roman" w:hAnsi="Consolas" w:cs="Courier New"/>
          <w:color w:val="CE5C00"/>
          <w:sz w:val="20"/>
          <w:szCs w:val="20"/>
          <w:lang w:val="en-IN" w:eastAsia="en-IN"/>
        </w:rPr>
        <w:t>.</w:t>
      </w:r>
      <w:r w:rsidRPr="00B0625A">
        <w:rPr>
          <w:rFonts w:ascii="Consolas" w:eastAsia="Times New Roman" w:hAnsi="Consolas" w:cs="Courier New"/>
          <w:color w:val="000000"/>
          <w:sz w:val="20"/>
          <w:szCs w:val="20"/>
          <w:lang w:val="en-IN" w:eastAsia="en-IN"/>
        </w:rPr>
        <w:t>Dense</w:t>
      </w:r>
      <w:proofErr w:type="spellEnd"/>
      <w:r w:rsidRPr="00B0625A">
        <w:rPr>
          <w:rFonts w:ascii="Consolas" w:eastAsia="Times New Roman" w:hAnsi="Consolas" w:cs="Courier New"/>
          <w:color w:val="000000"/>
          <w:sz w:val="20"/>
          <w:szCs w:val="20"/>
          <w:lang w:val="en-IN" w:eastAsia="en-IN"/>
        </w:rPr>
        <w:t>(</w:t>
      </w:r>
      <w:r w:rsidRPr="00B0625A">
        <w:rPr>
          <w:rFonts w:ascii="Consolas" w:eastAsia="Times New Roman" w:hAnsi="Consolas" w:cs="Courier New"/>
          <w:color w:val="0000CF"/>
          <w:sz w:val="20"/>
          <w:szCs w:val="20"/>
          <w:lang w:val="en-IN" w:eastAsia="en-IN"/>
        </w:rPr>
        <w:t>1</w:t>
      </w:r>
      <w:r w:rsidRPr="00B0625A">
        <w:rPr>
          <w:rFonts w:ascii="Consolas" w:eastAsia="Times New Roman" w:hAnsi="Consolas" w:cs="Courier New"/>
          <w:color w:val="000000"/>
          <w:sz w:val="20"/>
          <w:szCs w:val="20"/>
          <w:lang w:val="en-IN" w:eastAsia="en-IN"/>
        </w:rPr>
        <w:t>,</w:t>
      </w:r>
      <w:r w:rsidRPr="00B0625A">
        <w:rPr>
          <w:rFonts w:ascii="Consolas" w:eastAsia="Times New Roman" w:hAnsi="Consolas" w:cs="Courier New"/>
          <w:color w:val="212529"/>
          <w:sz w:val="20"/>
          <w:szCs w:val="20"/>
          <w:lang w:val="en-IN" w:eastAsia="en-IN"/>
        </w:rPr>
        <w:t xml:space="preserve"> </w:t>
      </w:r>
      <w:r w:rsidRPr="00B0625A">
        <w:rPr>
          <w:rFonts w:ascii="Consolas" w:eastAsia="Times New Roman" w:hAnsi="Consolas" w:cs="Courier New"/>
          <w:color w:val="000000"/>
          <w:sz w:val="20"/>
          <w:szCs w:val="20"/>
          <w:lang w:val="en-IN" w:eastAsia="en-IN"/>
        </w:rPr>
        <w:t>activation</w:t>
      </w:r>
      <w:r w:rsidRPr="00B0625A">
        <w:rPr>
          <w:rFonts w:ascii="Consolas" w:eastAsia="Times New Roman" w:hAnsi="Consolas" w:cs="Courier New"/>
          <w:color w:val="CE5C00"/>
          <w:sz w:val="20"/>
          <w:szCs w:val="20"/>
          <w:lang w:val="en-IN" w:eastAsia="en-IN"/>
        </w:rPr>
        <w:t>=</w:t>
      </w:r>
      <w:r w:rsidRPr="00B0625A">
        <w:rPr>
          <w:rFonts w:ascii="Consolas" w:eastAsia="Times New Roman" w:hAnsi="Consolas" w:cs="Courier New"/>
          <w:color w:val="4E9A06"/>
          <w:sz w:val="20"/>
          <w:szCs w:val="20"/>
          <w:lang w:val="en-IN" w:eastAsia="en-IN"/>
        </w:rPr>
        <w:t>'sigmoid'</w:t>
      </w:r>
      <w:r w:rsidRPr="00B0625A">
        <w:rPr>
          <w:rFonts w:ascii="Consolas" w:eastAsia="Times New Roman" w:hAnsi="Consolas" w:cs="Courier New"/>
          <w:color w:val="000000"/>
          <w:sz w:val="20"/>
          <w:szCs w:val="20"/>
          <w:lang w:val="en-IN" w:eastAsia="en-IN"/>
        </w:rPr>
        <w:t>))</w:t>
      </w:r>
    </w:p>
    <w:p w14:paraId="01E12724" w14:textId="77777777" w:rsidR="00B0625A" w:rsidRPr="00B0625A" w:rsidRDefault="00B0625A" w:rsidP="00B062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B0625A">
        <w:rPr>
          <w:rFonts w:ascii="Consolas" w:eastAsia="Times New Roman" w:hAnsi="Consolas" w:cs="Courier New"/>
          <w:color w:val="6C757D"/>
          <w:sz w:val="20"/>
          <w:szCs w:val="20"/>
          <w:lang w:val="en-IN" w:eastAsia="en-IN"/>
        </w:rPr>
        <w:t>Using TensorFlow backend.</w:t>
      </w:r>
    </w:p>
    <w:p w14:paraId="4CA2103E" w14:textId="163C0D19" w:rsidR="00B0625A" w:rsidRDefault="00B0625A" w:rsidP="008511A5"/>
    <w:p w14:paraId="18CF32AE" w14:textId="7A5352DF" w:rsidR="00B0625A" w:rsidRDefault="00B0625A" w:rsidP="008511A5">
      <w:r w:rsidRPr="00B0625A">
        <w:t xml:space="preserve">Before you can start with the training of the model, you need to configure the learning process. This is done with </w:t>
      </w:r>
      <w:proofErr w:type="gramStart"/>
      <w:r w:rsidRPr="00B0625A">
        <w:t>the .compile</w:t>
      </w:r>
      <w:proofErr w:type="gramEnd"/>
      <w:r w:rsidRPr="00B0625A">
        <w:t>() method. This method specifies the optimizer and the loss function.</w:t>
      </w:r>
      <w:r w:rsidRPr="00B0625A">
        <w:t xml:space="preserve"> </w:t>
      </w:r>
      <w:r w:rsidRPr="00B0625A">
        <w:t>Additionally, you can add a list of metrics which can be later used for evaluation, but they do not influence the training.</w:t>
      </w:r>
    </w:p>
    <w:p w14:paraId="72068D36"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proofErr w:type="spellStart"/>
      <w:proofErr w:type="gramStart"/>
      <w:r w:rsidRPr="00390D39">
        <w:rPr>
          <w:rFonts w:ascii="Consolas" w:eastAsia="Times New Roman" w:hAnsi="Consolas" w:cs="Courier New"/>
          <w:color w:val="000000"/>
          <w:sz w:val="20"/>
          <w:szCs w:val="20"/>
          <w:lang w:val="en-IN" w:eastAsia="en-IN"/>
        </w:rPr>
        <w:t>model</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00"/>
          <w:sz w:val="20"/>
          <w:szCs w:val="20"/>
          <w:lang w:val="en-IN" w:eastAsia="en-IN"/>
        </w:rPr>
        <w:t>compile</w:t>
      </w:r>
      <w:proofErr w:type="spellEnd"/>
      <w:proofErr w:type="gramEnd"/>
      <w:r w:rsidRPr="00390D39">
        <w:rPr>
          <w:rFonts w:ascii="Consolas" w:eastAsia="Times New Roman" w:hAnsi="Consolas" w:cs="Courier New"/>
          <w:color w:val="000000"/>
          <w:sz w:val="20"/>
          <w:szCs w:val="20"/>
          <w:lang w:val="en-IN" w:eastAsia="en-IN"/>
        </w:rPr>
        <w:t>(loss</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4E9A06"/>
          <w:sz w:val="20"/>
          <w:szCs w:val="20"/>
          <w:lang w:val="en-IN" w:eastAsia="en-IN"/>
        </w:rPr>
        <w:t>'</w:t>
      </w:r>
      <w:proofErr w:type="spellStart"/>
      <w:r w:rsidRPr="00390D39">
        <w:rPr>
          <w:rFonts w:ascii="Consolas" w:eastAsia="Times New Roman" w:hAnsi="Consolas" w:cs="Courier New"/>
          <w:color w:val="4E9A06"/>
          <w:sz w:val="20"/>
          <w:szCs w:val="20"/>
          <w:lang w:val="en-IN" w:eastAsia="en-IN"/>
        </w:rPr>
        <w:t>binary_crossentropy</w:t>
      </w:r>
      <w:proofErr w:type="spellEnd"/>
      <w:r w:rsidRPr="00390D39">
        <w:rPr>
          <w:rFonts w:ascii="Consolas" w:eastAsia="Times New Roman" w:hAnsi="Consolas" w:cs="Courier New"/>
          <w:color w:val="4E9A06"/>
          <w:sz w:val="20"/>
          <w:szCs w:val="20"/>
          <w:lang w:val="en-IN" w:eastAsia="en-IN"/>
        </w:rPr>
        <w:t>'</w:t>
      </w:r>
      <w:r w:rsidRPr="00390D39">
        <w:rPr>
          <w:rFonts w:ascii="Consolas" w:eastAsia="Times New Roman" w:hAnsi="Consolas" w:cs="Courier New"/>
          <w:color w:val="000000"/>
          <w:sz w:val="20"/>
          <w:szCs w:val="20"/>
          <w:lang w:val="en-IN" w:eastAsia="en-IN"/>
        </w:rPr>
        <w:t>,</w:t>
      </w:r>
      <w:r w:rsidRPr="00390D39">
        <w:rPr>
          <w:rFonts w:ascii="Consolas" w:eastAsia="Times New Roman" w:hAnsi="Consolas" w:cs="Courier New"/>
          <w:color w:val="212529"/>
          <w:sz w:val="20"/>
          <w:szCs w:val="20"/>
          <w:lang w:val="en-IN" w:eastAsia="en-IN"/>
        </w:rPr>
        <w:t xml:space="preserve"> </w:t>
      </w:r>
    </w:p>
    <w:p w14:paraId="00643EEA"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 </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000000"/>
          <w:sz w:val="20"/>
          <w:szCs w:val="20"/>
          <w:lang w:val="en-IN" w:eastAsia="en-IN"/>
        </w:rPr>
        <w:t>optimizer</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4E9A06"/>
          <w:sz w:val="20"/>
          <w:szCs w:val="20"/>
          <w:lang w:val="en-IN" w:eastAsia="en-IN"/>
        </w:rPr>
        <w:t>'</w:t>
      </w:r>
      <w:proofErr w:type="spellStart"/>
      <w:r w:rsidRPr="00390D39">
        <w:rPr>
          <w:rFonts w:ascii="Consolas" w:eastAsia="Times New Roman" w:hAnsi="Consolas" w:cs="Courier New"/>
          <w:color w:val="4E9A06"/>
          <w:sz w:val="20"/>
          <w:szCs w:val="20"/>
          <w:lang w:val="en-IN" w:eastAsia="en-IN"/>
        </w:rPr>
        <w:t>adam</w:t>
      </w:r>
      <w:proofErr w:type="spellEnd"/>
      <w:r w:rsidRPr="00390D39">
        <w:rPr>
          <w:rFonts w:ascii="Consolas" w:eastAsia="Times New Roman" w:hAnsi="Consolas" w:cs="Courier New"/>
          <w:color w:val="4E9A06"/>
          <w:sz w:val="20"/>
          <w:szCs w:val="20"/>
          <w:lang w:val="en-IN" w:eastAsia="en-IN"/>
        </w:rPr>
        <w:t>'</w:t>
      </w:r>
      <w:r w:rsidRPr="00390D39">
        <w:rPr>
          <w:rFonts w:ascii="Consolas" w:eastAsia="Times New Roman" w:hAnsi="Consolas" w:cs="Courier New"/>
          <w:color w:val="000000"/>
          <w:sz w:val="20"/>
          <w:szCs w:val="20"/>
          <w:lang w:val="en-IN" w:eastAsia="en-IN"/>
        </w:rPr>
        <w:t>,</w:t>
      </w:r>
      <w:r w:rsidRPr="00390D39">
        <w:rPr>
          <w:rFonts w:ascii="Consolas" w:eastAsia="Times New Roman" w:hAnsi="Consolas" w:cs="Courier New"/>
          <w:color w:val="212529"/>
          <w:sz w:val="20"/>
          <w:szCs w:val="20"/>
          <w:lang w:val="en-IN" w:eastAsia="en-IN"/>
        </w:rPr>
        <w:t xml:space="preserve"> </w:t>
      </w:r>
    </w:p>
    <w:p w14:paraId="20CE58DF"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 </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000000"/>
          <w:sz w:val="20"/>
          <w:szCs w:val="20"/>
          <w:lang w:val="en-IN" w:eastAsia="en-IN"/>
        </w:rPr>
        <w:t>metrics</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00"/>
          <w:sz w:val="20"/>
          <w:szCs w:val="20"/>
          <w:lang w:val="en-IN" w:eastAsia="en-IN"/>
        </w:rPr>
        <w:t>[</w:t>
      </w:r>
      <w:r w:rsidRPr="00390D39">
        <w:rPr>
          <w:rFonts w:ascii="Consolas" w:eastAsia="Times New Roman" w:hAnsi="Consolas" w:cs="Courier New"/>
          <w:color w:val="4E9A06"/>
          <w:sz w:val="20"/>
          <w:szCs w:val="20"/>
          <w:lang w:val="en-IN" w:eastAsia="en-IN"/>
        </w:rPr>
        <w:t>'accuracy'</w:t>
      </w:r>
      <w:r w:rsidRPr="00390D39">
        <w:rPr>
          <w:rFonts w:ascii="Consolas" w:eastAsia="Times New Roman" w:hAnsi="Consolas" w:cs="Courier New"/>
          <w:color w:val="000000"/>
          <w:sz w:val="20"/>
          <w:szCs w:val="20"/>
          <w:lang w:val="en-IN" w:eastAsia="en-IN"/>
        </w:rPr>
        <w:t>])</w:t>
      </w:r>
    </w:p>
    <w:p w14:paraId="27342FE4"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&gt;&gt;&gt; </w:t>
      </w:r>
      <w:proofErr w:type="spellStart"/>
      <w:proofErr w:type="gramStart"/>
      <w:r w:rsidRPr="00390D39">
        <w:rPr>
          <w:rFonts w:ascii="Consolas" w:eastAsia="Times New Roman" w:hAnsi="Consolas" w:cs="Courier New"/>
          <w:color w:val="000000"/>
          <w:sz w:val="20"/>
          <w:szCs w:val="20"/>
          <w:lang w:val="en-IN" w:eastAsia="en-IN"/>
        </w:rPr>
        <w:t>model</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00"/>
          <w:sz w:val="20"/>
          <w:szCs w:val="20"/>
          <w:lang w:val="en-IN" w:eastAsia="en-IN"/>
        </w:rPr>
        <w:t>summary</w:t>
      </w:r>
      <w:proofErr w:type="spellEnd"/>
      <w:proofErr w:type="gramEnd"/>
      <w:r w:rsidRPr="00390D39">
        <w:rPr>
          <w:rFonts w:ascii="Consolas" w:eastAsia="Times New Roman" w:hAnsi="Consolas" w:cs="Courier New"/>
          <w:color w:val="000000"/>
          <w:sz w:val="20"/>
          <w:szCs w:val="20"/>
          <w:lang w:val="en-IN" w:eastAsia="en-IN"/>
        </w:rPr>
        <w:t>()</w:t>
      </w:r>
    </w:p>
    <w:p w14:paraId="181E0DA1"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_________________________________________________________________</w:t>
      </w:r>
    </w:p>
    <w:p w14:paraId="53FD9E1F"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Layer (</w:t>
      </w:r>
      <w:proofErr w:type="gramStart"/>
      <w:r w:rsidRPr="00390D39">
        <w:rPr>
          <w:rFonts w:ascii="Consolas" w:eastAsia="Times New Roman" w:hAnsi="Consolas" w:cs="Courier New"/>
          <w:color w:val="6C757D"/>
          <w:sz w:val="20"/>
          <w:szCs w:val="20"/>
          <w:lang w:val="en-IN" w:eastAsia="en-IN"/>
        </w:rPr>
        <w:t xml:space="preserve">type)   </w:t>
      </w:r>
      <w:proofErr w:type="gramEnd"/>
      <w:r w:rsidRPr="00390D39">
        <w:rPr>
          <w:rFonts w:ascii="Consolas" w:eastAsia="Times New Roman" w:hAnsi="Consolas" w:cs="Courier New"/>
          <w:color w:val="6C757D"/>
          <w:sz w:val="20"/>
          <w:szCs w:val="20"/>
          <w:lang w:val="en-IN" w:eastAsia="en-IN"/>
        </w:rPr>
        <w:t xml:space="preserve">              Output Shape          Param #   </w:t>
      </w:r>
    </w:p>
    <w:p w14:paraId="43A7F3C9"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w:t>
      </w:r>
    </w:p>
    <w:p w14:paraId="1D404EC6"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dense_1 (</w:t>
      </w:r>
      <w:proofErr w:type="gramStart"/>
      <w:r w:rsidRPr="00390D39">
        <w:rPr>
          <w:rFonts w:ascii="Consolas" w:eastAsia="Times New Roman" w:hAnsi="Consolas" w:cs="Courier New"/>
          <w:color w:val="6C757D"/>
          <w:sz w:val="20"/>
          <w:szCs w:val="20"/>
          <w:lang w:val="en-IN" w:eastAsia="en-IN"/>
        </w:rPr>
        <w:t xml:space="preserve">Dense)   </w:t>
      </w:r>
      <w:proofErr w:type="gramEnd"/>
      <w:r w:rsidRPr="00390D39">
        <w:rPr>
          <w:rFonts w:ascii="Consolas" w:eastAsia="Times New Roman" w:hAnsi="Consolas" w:cs="Courier New"/>
          <w:color w:val="6C757D"/>
          <w:sz w:val="20"/>
          <w:szCs w:val="20"/>
          <w:lang w:val="en-IN" w:eastAsia="en-IN"/>
        </w:rPr>
        <w:t xml:space="preserve">           (None, 10)            17150     </w:t>
      </w:r>
    </w:p>
    <w:p w14:paraId="471AB2DC"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_________________________________________________________________</w:t>
      </w:r>
    </w:p>
    <w:p w14:paraId="664C6CD9"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dense_2 (</w:t>
      </w:r>
      <w:proofErr w:type="gramStart"/>
      <w:r w:rsidRPr="00390D39">
        <w:rPr>
          <w:rFonts w:ascii="Consolas" w:eastAsia="Times New Roman" w:hAnsi="Consolas" w:cs="Courier New"/>
          <w:color w:val="6C757D"/>
          <w:sz w:val="20"/>
          <w:szCs w:val="20"/>
          <w:lang w:val="en-IN" w:eastAsia="en-IN"/>
        </w:rPr>
        <w:t xml:space="preserve">Dense)   </w:t>
      </w:r>
      <w:proofErr w:type="gramEnd"/>
      <w:r w:rsidRPr="00390D39">
        <w:rPr>
          <w:rFonts w:ascii="Consolas" w:eastAsia="Times New Roman" w:hAnsi="Consolas" w:cs="Courier New"/>
          <w:color w:val="6C757D"/>
          <w:sz w:val="20"/>
          <w:szCs w:val="20"/>
          <w:lang w:val="en-IN" w:eastAsia="en-IN"/>
        </w:rPr>
        <w:t xml:space="preserve">           (None, 1)             11        </w:t>
      </w:r>
    </w:p>
    <w:p w14:paraId="1CF8B340"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w:t>
      </w:r>
    </w:p>
    <w:p w14:paraId="0C015FBE"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Total params: 17,161</w:t>
      </w:r>
    </w:p>
    <w:p w14:paraId="2BC2A60F"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Trainable params: 17,161</w:t>
      </w:r>
    </w:p>
    <w:p w14:paraId="65696377"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390D39">
        <w:rPr>
          <w:rFonts w:ascii="Consolas" w:eastAsia="Times New Roman" w:hAnsi="Consolas" w:cs="Courier New"/>
          <w:color w:val="6C757D"/>
          <w:sz w:val="20"/>
          <w:szCs w:val="20"/>
          <w:lang w:val="en-IN" w:eastAsia="en-IN"/>
        </w:rPr>
        <w:t>Non-trainable params: 0</w:t>
      </w:r>
    </w:p>
    <w:p w14:paraId="699F348A" w14:textId="77777777" w:rsidR="00390D39" w:rsidRDefault="00390D39" w:rsidP="008511A5"/>
    <w:p w14:paraId="1BDF11E4" w14:textId="57BE2634" w:rsidR="00B0625A" w:rsidRDefault="00B0625A" w:rsidP="008511A5"/>
    <w:p w14:paraId="007DF1E7" w14:textId="77777777" w:rsidR="00B0625A" w:rsidRPr="00B0625A" w:rsidRDefault="00B0625A" w:rsidP="00B062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IN" w:eastAsia="en-IN"/>
        </w:rPr>
      </w:pPr>
      <w:r w:rsidRPr="00B0625A">
        <w:rPr>
          <w:rFonts w:ascii="Consolas" w:eastAsia="Times New Roman" w:hAnsi="Consolas" w:cs="Courier New"/>
          <w:color w:val="CC7832"/>
          <w:sz w:val="20"/>
          <w:szCs w:val="20"/>
          <w:lang w:val="en-IN" w:eastAsia="en-IN"/>
        </w:rPr>
        <w:t xml:space="preserve">from </w:t>
      </w:r>
      <w:r w:rsidRPr="00B0625A">
        <w:rPr>
          <w:rFonts w:ascii="Consolas" w:eastAsia="Times New Roman" w:hAnsi="Consolas" w:cs="Courier New"/>
          <w:color w:val="A9B7C6"/>
          <w:sz w:val="20"/>
          <w:szCs w:val="20"/>
          <w:lang w:val="en-IN" w:eastAsia="en-IN"/>
        </w:rPr>
        <w:t xml:space="preserve">__future__ </w:t>
      </w:r>
      <w:r w:rsidRPr="00B0625A">
        <w:rPr>
          <w:rFonts w:ascii="Consolas" w:eastAsia="Times New Roman" w:hAnsi="Consolas" w:cs="Courier New"/>
          <w:color w:val="CC7832"/>
          <w:sz w:val="20"/>
          <w:szCs w:val="20"/>
          <w:lang w:val="en-IN" w:eastAsia="en-IN"/>
        </w:rPr>
        <w:t xml:space="preserve">import </w:t>
      </w:r>
      <w:proofErr w:type="spellStart"/>
      <w:r w:rsidRPr="00B0625A">
        <w:rPr>
          <w:rFonts w:ascii="Consolas" w:eastAsia="Times New Roman" w:hAnsi="Consolas" w:cs="Courier New"/>
          <w:color w:val="A9B7C6"/>
          <w:sz w:val="20"/>
          <w:szCs w:val="20"/>
          <w:lang w:val="en-IN" w:eastAsia="en-IN"/>
        </w:rPr>
        <w:t>print_function</w:t>
      </w:r>
      <w:proofErr w:type="spellEnd"/>
      <w:r w:rsidRPr="00B0625A">
        <w:rPr>
          <w:rFonts w:ascii="Consolas" w:eastAsia="Times New Roman" w:hAnsi="Consolas" w:cs="Courier New"/>
          <w:color w:val="A9B7C6"/>
          <w:sz w:val="20"/>
          <w:szCs w:val="20"/>
          <w:lang w:val="en-IN" w:eastAsia="en-IN"/>
        </w:rPr>
        <w:br/>
      </w:r>
      <w:r w:rsidRPr="00B0625A">
        <w:rPr>
          <w:rFonts w:ascii="Consolas" w:eastAsia="Times New Roman" w:hAnsi="Consolas" w:cs="Courier New"/>
          <w:color w:val="CC7832"/>
          <w:sz w:val="20"/>
          <w:szCs w:val="20"/>
          <w:lang w:val="en-IN" w:eastAsia="en-IN"/>
        </w:rPr>
        <w:t xml:space="preserve">import </w:t>
      </w:r>
      <w:proofErr w:type="spellStart"/>
      <w:r w:rsidRPr="00B0625A">
        <w:rPr>
          <w:rFonts w:ascii="Consolas" w:eastAsia="Times New Roman" w:hAnsi="Consolas" w:cs="Courier New"/>
          <w:color w:val="A9B7C6"/>
          <w:sz w:val="20"/>
          <w:szCs w:val="20"/>
          <w:lang w:val="en-IN" w:eastAsia="en-IN"/>
        </w:rPr>
        <w:t>os</w:t>
      </w:r>
      <w:proofErr w:type="spellEnd"/>
      <w:r w:rsidRPr="00B0625A">
        <w:rPr>
          <w:rFonts w:ascii="Consolas" w:eastAsia="Times New Roman" w:hAnsi="Consolas" w:cs="Courier New"/>
          <w:color w:val="A9B7C6"/>
          <w:sz w:val="20"/>
          <w:szCs w:val="20"/>
          <w:lang w:val="en-IN" w:eastAsia="en-IN"/>
        </w:rPr>
        <w:br/>
      </w:r>
      <w:r w:rsidRPr="00B0625A">
        <w:rPr>
          <w:rFonts w:ascii="Consolas" w:eastAsia="Times New Roman" w:hAnsi="Consolas" w:cs="Courier New"/>
          <w:color w:val="CC7832"/>
          <w:sz w:val="20"/>
          <w:szCs w:val="20"/>
          <w:lang w:val="en-IN" w:eastAsia="en-IN"/>
        </w:rPr>
        <w:t xml:space="preserve">import </w:t>
      </w:r>
      <w:proofErr w:type="spellStart"/>
      <w:r w:rsidRPr="00B0625A">
        <w:rPr>
          <w:rFonts w:ascii="Consolas" w:eastAsia="Times New Roman" w:hAnsi="Consolas" w:cs="Courier New"/>
          <w:color w:val="A9B7C6"/>
          <w:sz w:val="20"/>
          <w:szCs w:val="20"/>
          <w:lang w:val="en-IN" w:eastAsia="en-IN"/>
        </w:rPr>
        <w:t>zipfile</w:t>
      </w:r>
      <w:proofErr w:type="spellEnd"/>
      <w:r w:rsidRPr="00B0625A">
        <w:rPr>
          <w:rFonts w:ascii="Consolas" w:eastAsia="Times New Roman" w:hAnsi="Consolas" w:cs="Courier New"/>
          <w:color w:val="A9B7C6"/>
          <w:sz w:val="20"/>
          <w:szCs w:val="20"/>
          <w:lang w:val="en-IN" w:eastAsia="en-IN"/>
        </w:rPr>
        <w:br/>
      </w:r>
      <w:r w:rsidRPr="00B0625A">
        <w:rPr>
          <w:rFonts w:ascii="Consolas" w:eastAsia="Times New Roman" w:hAnsi="Consolas" w:cs="Courier New"/>
          <w:color w:val="CC7832"/>
          <w:sz w:val="20"/>
          <w:szCs w:val="20"/>
          <w:lang w:val="en-IN" w:eastAsia="en-IN"/>
        </w:rPr>
        <w:t xml:space="preserve">import </w:t>
      </w:r>
      <w:proofErr w:type="spellStart"/>
      <w:proofErr w:type="gramStart"/>
      <w:r w:rsidRPr="00B0625A">
        <w:rPr>
          <w:rFonts w:ascii="Consolas" w:eastAsia="Times New Roman" w:hAnsi="Consolas" w:cs="Courier New"/>
          <w:color w:val="A9B7C6"/>
          <w:sz w:val="20"/>
          <w:szCs w:val="20"/>
          <w:lang w:val="en-IN" w:eastAsia="en-IN"/>
        </w:rPr>
        <w:t>plaidml.keras</w:t>
      </w:r>
      <w:proofErr w:type="spellEnd"/>
      <w:proofErr w:type="gramEnd"/>
      <w:r w:rsidRPr="00B0625A">
        <w:rPr>
          <w:rFonts w:ascii="Consolas" w:eastAsia="Times New Roman" w:hAnsi="Consolas" w:cs="Courier New"/>
          <w:color w:val="A9B7C6"/>
          <w:sz w:val="20"/>
          <w:szCs w:val="20"/>
          <w:lang w:val="en-IN" w:eastAsia="en-IN"/>
        </w:rPr>
        <w:br/>
      </w:r>
      <w:proofErr w:type="spellStart"/>
      <w:r w:rsidRPr="00B0625A">
        <w:rPr>
          <w:rFonts w:ascii="Consolas" w:eastAsia="Times New Roman" w:hAnsi="Consolas" w:cs="Courier New"/>
          <w:color w:val="A9B7C6"/>
          <w:sz w:val="20"/>
          <w:szCs w:val="20"/>
          <w:lang w:val="en-IN" w:eastAsia="en-IN"/>
        </w:rPr>
        <w:t>plaidml.keras.install_backend</w:t>
      </w:r>
      <w:proofErr w:type="spellEnd"/>
      <w:r w:rsidRPr="00B0625A">
        <w:rPr>
          <w:rFonts w:ascii="Consolas" w:eastAsia="Times New Roman" w:hAnsi="Consolas" w:cs="Courier New"/>
          <w:color w:val="A9B7C6"/>
          <w:sz w:val="20"/>
          <w:szCs w:val="20"/>
          <w:lang w:val="en-IN" w:eastAsia="en-IN"/>
        </w:rPr>
        <w:t>()</w:t>
      </w:r>
    </w:p>
    <w:p w14:paraId="34CC7295" w14:textId="72A288A8" w:rsidR="00B0625A" w:rsidRDefault="00B0625A" w:rsidP="008511A5"/>
    <w:p w14:paraId="60618F2A" w14:textId="1BB815B5" w:rsidR="00B0625A" w:rsidRDefault="00B0625A" w:rsidP="008511A5">
      <w:r>
        <w:t xml:space="preserve">add this always to use </w:t>
      </w:r>
      <w:proofErr w:type="spellStart"/>
      <w:r>
        <w:t>tensorflow</w:t>
      </w:r>
      <w:proofErr w:type="spellEnd"/>
      <w:r>
        <w:t xml:space="preserve"> backend on </w:t>
      </w:r>
      <w:proofErr w:type="spellStart"/>
      <w:r>
        <w:t>amd</w:t>
      </w:r>
      <w:proofErr w:type="spellEnd"/>
      <w:r>
        <w:t xml:space="preserve"> </w:t>
      </w:r>
      <w:proofErr w:type="spellStart"/>
      <w:r>
        <w:t>cpu</w:t>
      </w:r>
      <w:proofErr w:type="spellEnd"/>
    </w:p>
    <w:p w14:paraId="0025804C" w14:textId="39B79849" w:rsidR="00390D39" w:rsidRDefault="00390D39" w:rsidP="008511A5"/>
    <w:p w14:paraId="5359F698" w14:textId="6329BD1A" w:rsidR="00390D39" w:rsidRDefault="00390D39" w:rsidP="008511A5">
      <w:r w:rsidRPr="00390D39">
        <w:t xml:space="preserve">Another parameter you have to your selection is the batch size. The batch size is responsible for how many samples we want to use in one epoch, which means how many samples are used in one </w:t>
      </w:r>
      <w:r w:rsidRPr="00390D39">
        <w:lastRenderedPageBreak/>
        <w:t>forward/backward pass.</w:t>
      </w:r>
      <w:r w:rsidRPr="00390D39">
        <w:t xml:space="preserve"> </w:t>
      </w:r>
      <w:r w:rsidRPr="00390D39">
        <w:t>This increases the speed of the computation as it need fewer epochs to run, but it also needs more memory, and the model may degrade with larger batch sizes.</w:t>
      </w:r>
    </w:p>
    <w:p w14:paraId="7DDED6C4"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&gt;&gt;&gt; </w:t>
      </w:r>
      <w:r w:rsidRPr="00390D39">
        <w:rPr>
          <w:rFonts w:ascii="Consolas" w:eastAsia="Times New Roman" w:hAnsi="Consolas" w:cs="Courier New"/>
          <w:color w:val="000000"/>
          <w:sz w:val="20"/>
          <w:szCs w:val="20"/>
          <w:lang w:val="en-IN" w:eastAsia="en-IN"/>
        </w:rPr>
        <w:t>history</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212529"/>
          <w:sz w:val="20"/>
          <w:szCs w:val="20"/>
          <w:lang w:val="en-IN" w:eastAsia="en-IN"/>
        </w:rPr>
        <w:t xml:space="preserve"> </w:t>
      </w:r>
      <w:proofErr w:type="spellStart"/>
      <w:proofErr w:type="gramStart"/>
      <w:r w:rsidRPr="00390D39">
        <w:rPr>
          <w:rFonts w:ascii="Consolas" w:eastAsia="Times New Roman" w:hAnsi="Consolas" w:cs="Courier New"/>
          <w:color w:val="000000"/>
          <w:sz w:val="20"/>
          <w:szCs w:val="20"/>
          <w:lang w:val="en-IN" w:eastAsia="en-IN"/>
        </w:rPr>
        <w:t>model</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00"/>
          <w:sz w:val="20"/>
          <w:szCs w:val="20"/>
          <w:lang w:val="en-IN" w:eastAsia="en-IN"/>
        </w:rPr>
        <w:t>fit</w:t>
      </w:r>
      <w:proofErr w:type="spellEnd"/>
      <w:r w:rsidRPr="00390D39">
        <w:rPr>
          <w:rFonts w:ascii="Consolas" w:eastAsia="Times New Roman" w:hAnsi="Consolas" w:cs="Courier New"/>
          <w:color w:val="000000"/>
          <w:sz w:val="20"/>
          <w:szCs w:val="20"/>
          <w:lang w:val="en-IN" w:eastAsia="en-IN"/>
        </w:rPr>
        <w:t>(</w:t>
      </w:r>
      <w:proofErr w:type="spellStart"/>
      <w:proofErr w:type="gramEnd"/>
      <w:r w:rsidRPr="00390D39">
        <w:rPr>
          <w:rFonts w:ascii="Consolas" w:eastAsia="Times New Roman" w:hAnsi="Consolas" w:cs="Courier New"/>
          <w:color w:val="000000"/>
          <w:sz w:val="20"/>
          <w:szCs w:val="20"/>
          <w:lang w:val="en-IN" w:eastAsia="en-IN"/>
        </w:rPr>
        <w:t>X_train</w:t>
      </w:r>
      <w:proofErr w:type="spellEnd"/>
      <w:r w:rsidRPr="00390D39">
        <w:rPr>
          <w:rFonts w:ascii="Consolas" w:eastAsia="Times New Roman" w:hAnsi="Consolas" w:cs="Courier New"/>
          <w:color w:val="000000"/>
          <w:sz w:val="20"/>
          <w:szCs w:val="20"/>
          <w:lang w:val="en-IN" w:eastAsia="en-IN"/>
        </w:rPr>
        <w:t>,</w:t>
      </w:r>
      <w:r w:rsidRPr="00390D39">
        <w:rPr>
          <w:rFonts w:ascii="Consolas" w:eastAsia="Times New Roman" w:hAnsi="Consolas" w:cs="Courier New"/>
          <w:color w:val="212529"/>
          <w:sz w:val="20"/>
          <w:szCs w:val="20"/>
          <w:lang w:val="en-IN" w:eastAsia="en-IN"/>
        </w:rPr>
        <w:t xml:space="preserve"> </w:t>
      </w:r>
      <w:proofErr w:type="spellStart"/>
      <w:r w:rsidRPr="00390D39">
        <w:rPr>
          <w:rFonts w:ascii="Consolas" w:eastAsia="Times New Roman" w:hAnsi="Consolas" w:cs="Courier New"/>
          <w:color w:val="000000"/>
          <w:sz w:val="20"/>
          <w:szCs w:val="20"/>
          <w:lang w:val="en-IN" w:eastAsia="en-IN"/>
        </w:rPr>
        <w:t>y_train</w:t>
      </w:r>
      <w:proofErr w:type="spellEnd"/>
      <w:r w:rsidRPr="00390D39">
        <w:rPr>
          <w:rFonts w:ascii="Consolas" w:eastAsia="Times New Roman" w:hAnsi="Consolas" w:cs="Courier New"/>
          <w:color w:val="000000"/>
          <w:sz w:val="20"/>
          <w:szCs w:val="20"/>
          <w:lang w:val="en-IN" w:eastAsia="en-IN"/>
        </w:rPr>
        <w:t>,</w:t>
      </w:r>
    </w:p>
    <w:p w14:paraId="68E20C8B"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 </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000000"/>
          <w:sz w:val="20"/>
          <w:szCs w:val="20"/>
          <w:lang w:val="en-IN" w:eastAsia="en-IN"/>
        </w:rPr>
        <w:t>epochs</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CF"/>
          <w:sz w:val="20"/>
          <w:szCs w:val="20"/>
          <w:lang w:val="en-IN" w:eastAsia="en-IN"/>
        </w:rPr>
        <w:t>100</w:t>
      </w:r>
      <w:r w:rsidRPr="00390D39">
        <w:rPr>
          <w:rFonts w:ascii="Consolas" w:eastAsia="Times New Roman" w:hAnsi="Consolas" w:cs="Courier New"/>
          <w:color w:val="000000"/>
          <w:sz w:val="20"/>
          <w:szCs w:val="20"/>
          <w:lang w:val="en-IN" w:eastAsia="en-IN"/>
        </w:rPr>
        <w:t>,</w:t>
      </w:r>
    </w:p>
    <w:p w14:paraId="43082DB4"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 </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000000"/>
          <w:sz w:val="20"/>
          <w:szCs w:val="20"/>
          <w:lang w:val="en-IN" w:eastAsia="en-IN"/>
        </w:rPr>
        <w:t>verbose</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204A87"/>
          <w:sz w:val="20"/>
          <w:szCs w:val="20"/>
          <w:lang w:val="en-IN" w:eastAsia="en-IN"/>
        </w:rPr>
        <w:t>False</w:t>
      </w:r>
      <w:r w:rsidRPr="00390D39">
        <w:rPr>
          <w:rFonts w:ascii="Consolas" w:eastAsia="Times New Roman" w:hAnsi="Consolas" w:cs="Courier New"/>
          <w:color w:val="000000"/>
          <w:sz w:val="20"/>
          <w:szCs w:val="20"/>
          <w:lang w:val="en-IN" w:eastAsia="en-IN"/>
        </w:rPr>
        <w:t>,</w:t>
      </w:r>
    </w:p>
    <w:p w14:paraId="2BCE19E0"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 </w:t>
      </w:r>
      <w:r w:rsidRPr="00390D39">
        <w:rPr>
          <w:rFonts w:ascii="Consolas" w:eastAsia="Times New Roman" w:hAnsi="Consolas" w:cs="Courier New"/>
          <w:color w:val="212529"/>
          <w:sz w:val="20"/>
          <w:szCs w:val="20"/>
          <w:lang w:val="en-IN" w:eastAsia="en-IN"/>
        </w:rPr>
        <w:t xml:space="preserve">                    </w:t>
      </w:r>
      <w:proofErr w:type="spellStart"/>
      <w:r w:rsidRPr="00390D39">
        <w:rPr>
          <w:rFonts w:ascii="Consolas" w:eastAsia="Times New Roman" w:hAnsi="Consolas" w:cs="Courier New"/>
          <w:color w:val="000000"/>
          <w:sz w:val="20"/>
          <w:szCs w:val="20"/>
          <w:lang w:val="en-IN" w:eastAsia="en-IN"/>
        </w:rPr>
        <w:t>validation_data</w:t>
      </w:r>
      <w:proofErr w:type="spellEnd"/>
      <w:proofErr w:type="gramStart"/>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00"/>
          <w:sz w:val="20"/>
          <w:szCs w:val="20"/>
          <w:lang w:val="en-IN" w:eastAsia="en-IN"/>
        </w:rPr>
        <w:t>(</w:t>
      </w:r>
      <w:proofErr w:type="spellStart"/>
      <w:proofErr w:type="gramEnd"/>
      <w:r w:rsidRPr="00390D39">
        <w:rPr>
          <w:rFonts w:ascii="Consolas" w:eastAsia="Times New Roman" w:hAnsi="Consolas" w:cs="Courier New"/>
          <w:color w:val="000000"/>
          <w:sz w:val="20"/>
          <w:szCs w:val="20"/>
          <w:lang w:val="en-IN" w:eastAsia="en-IN"/>
        </w:rPr>
        <w:t>X_test</w:t>
      </w:r>
      <w:proofErr w:type="spellEnd"/>
      <w:r w:rsidRPr="00390D39">
        <w:rPr>
          <w:rFonts w:ascii="Consolas" w:eastAsia="Times New Roman" w:hAnsi="Consolas" w:cs="Courier New"/>
          <w:color w:val="000000"/>
          <w:sz w:val="20"/>
          <w:szCs w:val="20"/>
          <w:lang w:val="en-IN" w:eastAsia="en-IN"/>
        </w:rPr>
        <w:t>,</w:t>
      </w:r>
      <w:r w:rsidRPr="00390D39">
        <w:rPr>
          <w:rFonts w:ascii="Consolas" w:eastAsia="Times New Roman" w:hAnsi="Consolas" w:cs="Courier New"/>
          <w:color w:val="212529"/>
          <w:sz w:val="20"/>
          <w:szCs w:val="20"/>
          <w:lang w:val="en-IN" w:eastAsia="en-IN"/>
        </w:rPr>
        <w:t xml:space="preserve"> </w:t>
      </w:r>
      <w:proofErr w:type="spellStart"/>
      <w:r w:rsidRPr="00390D39">
        <w:rPr>
          <w:rFonts w:ascii="Consolas" w:eastAsia="Times New Roman" w:hAnsi="Consolas" w:cs="Courier New"/>
          <w:color w:val="000000"/>
          <w:sz w:val="20"/>
          <w:szCs w:val="20"/>
          <w:lang w:val="en-IN" w:eastAsia="en-IN"/>
        </w:rPr>
        <w:t>y_test</w:t>
      </w:r>
      <w:proofErr w:type="spellEnd"/>
      <w:r w:rsidRPr="00390D39">
        <w:rPr>
          <w:rFonts w:ascii="Consolas" w:eastAsia="Times New Roman" w:hAnsi="Consolas" w:cs="Courier New"/>
          <w:color w:val="000000"/>
          <w:sz w:val="20"/>
          <w:szCs w:val="20"/>
          <w:lang w:val="en-IN" w:eastAsia="en-IN"/>
        </w:rPr>
        <w:t>)</w:t>
      </w:r>
    </w:p>
    <w:p w14:paraId="1CC364CB"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 </w:t>
      </w:r>
      <w:r w:rsidRPr="00390D39">
        <w:rPr>
          <w:rFonts w:ascii="Consolas" w:eastAsia="Times New Roman" w:hAnsi="Consolas" w:cs="Courier New"/>
          <w:color w:val="212529"/>
          <w:sz w:val="20"/>
          <w:szCs w:val="20"/>
          <w:lang w:val="en-IN" w:eastAsia="en-IN"/>
        </w:rPr>
        <w:t xml:space="preserve">                    </w:t>
      </w:r>
      <w:proofErr w:type="spellStart"/>
      <w:r w:rsidRPr="00390D39">
        <w:rPr>
          <w:rFonts w:ascii="Consolas" w:eastAsia="Times New Roman" w:hAnsi="Consolas" w:cs="Courier New"/>
          <w:color w:val="000000"/>
          <w:sz w:val="20"/>
          <w:szCs w:val="20"/>
          <w:lang w:val="en-IN" w:eastAsia="en-IN"/>
        </w:rPr>
        <w:t>batch_size</w:t>
      </w:r>
      <w:proofErr w:type="spellEnd"/>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CF"/>
          <w:sz w:val="20"/>
          <w:szCs w:val="20"/>
          <w:lang w:val="en-IN" w:eastAsia="en-IN"/>
        </w:rPr>
        <w:t>10</w:t>
      </w:r>
      <w:r w:rsidRPr="00390D39">
        <w:rPr>
          <w:rFonts w:ascii="Consolas" w:eastAsia="Times New Roman" w:hAnsi="Consolas" w:cs="Courier New"/>
          <w:color w:val="000000"/>
          <w:sz w:val="20"/>
          <w:szCs w:val="20"/>
          <w:lang w:val="en-IN" w:eastAsia="en-IN"/>
        </w:rPr>
        <w:t>)</w:t>
      </w:r>
    </w:p>
    <w:p w14:paraId="53487EFD" w14:textId="2C640A77" w:rsidR="00390D39" w:rsidRDefault="00390D39" w:rsidP="008511A5"/>
    <w:p w14:paraId="3D698D2F" w14:textId="77777777" w:rsidR="00390D39" w:rsidRDefault="00390D39" w:rsidP="00390D39">
      <w:r>
        <w:t xml:space="preserve">Now you can use </w:t>
      </w:r>
      <w:proofErr w:type="gramStart"/>
      <w:r>
        <w:t>the .evaluate</w:t>
      </w:r>
      <w:proofErr w:type="gramEnd"/>
      <w:r>
        <w:t xml:space="preserve">() method to measure the accuracy of the model. You can do this both for the training data and testing data. We expect that the training data has a higher accuracy then for the testing data. </w:t>
      </w:r>
      <w:proofErr w:type="spellStart"/>
      <w:r>
        <w:t>Tee</w:t>
      </w:r>
      <w:proofErr w:type="spellEnd"/>
      <w:r>
        <w:t xml:space="preserve"> longer you would train a neural network, the more likely it is that it starts overfitting.</w:t>
      </w:r>
    </w:p>
    <w:p w14:paraId="155A123A" w14:textId="77777777" w:rsidR="00390D39" w:rsidRDefault="00390D39" w:rsidP="00390D39"/>
    <w:p w14:paraId="3B79FFDB" w14:textId="77777777" w:rsidR="00390D39" w:rsidRDefault="00390D39" w:rsidP="00390D39">
      <w:r>
        <w:t xml:space="preserve">Note that if you rerun </w:t>
      </w:r>
      <w:proofErr w:type="gramStart"/>
      <w:r>
        <w:t>the .fit</w:t>
      </w:r>
      <w:proofErr w:type="gramEnd"/>
      <w:r>
        <w:t xml:space="preserve">() method, you’ll start off with the computed weights from the previous training. Make sure to compile the model again before you start training the model again. Now </w:t>
      </w:r>
      <w:proofErr w:type="gramStart"/>
      <w:r>
        <w:t>let’s</w:t>
      </w:r>
      <w:proofErr w:type="gramEnd"/>
      <w:r>
        <w:t xml:space="preserve"> evaluate the accuracy model:</w:t>
      </w:r>
    </w:p>
    <w:p w14:paraId="6564BABA" w14:textId="1F777E40" w:rsidR="00B0625A" w:rsidRDefault="00B0625A" w:rsidP="008511A5"/>
    <w:p w14:paraId="5CE85F91"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&gt;&gt;&gt; </w:t>
      </w:r>
      <w:r w:rsidRPr="00390D39">
        <w:rPr>
          <w:rFonts w:ascii="Consolas" w:eastAsia="Times New Roman" w:hAnsi="Consolas" w:cs="Courier New"/>
          <w:color w:val="000000"/>
          <w:sz w:val="20"/>
          <w:szCs w:val="20"/>
          <w:lang w:val="en-IN" w:eastAsia="en-IN"/>
        </w:rPr>
        <w:t>loss,</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000000"/>
          <w:sz w:val="20"/>
          <w:szCs w:val="20"/>
          <w:lang w:val="en-IN" w:eastAsia="en-IN"/>
        </w:rPr>
        <w:t>accuracy</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212529"/>
          <w:sz w:val="20"/>
          <w:szCs w:val="20"/>
          <w:lang w:val="en-IN" w:eastAsia="en-IN"/>
        </w:rPr>
        <w:t xml:space="preserve"> </w:t>
      </w:r>
      <w:proofErr w:type="spellStart"/>
      <w:proofErr w:type="gramStart"/>
      <w:r w:rsidRPr="00390D39">
        <w:rPr>
          <w:rFonts w:ascii="Consolas" w:eastAsia="Times New Roman" w:hAnsi="Consolas" w:cs="Courier New"/>
          <w:color w:val="000000"/>
          <w:sz w:val="20"/>
          <w:szCs w:val="20"/>
          <w:lang w:val="en-IN" w:eastAsia="en-IN"/>
        </w:rPr>
        <w:t>model</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00"/>
          <w:sz w:val="20"/>
          <w:szCs w:val="20"/>
          <w:lang w:val="en-IN" w:eastAsia="en-IN"/>
        </w:rPr>
        <w:t>evaluate</w:t>
      </w:r>
      <w:proofErr w:type="spellEnd"/>
      <w:proofErr w:type="gramEnd"/>
      <w:r w:rsidRPr="00390D39">
        <w:rPr>
          <w:rFonts w:ascii="Consolas" w:eastAsia="Times New Roman" w:hAnsi="Consolas" w:cs="Courier New"/>
          <w:color w:val="000000"/>
          <w:sz w:val="20"/>
          <w:szCs w:val="20"/>
          <w:lang w:val="en-IN" w:eastAsia="en-IN"/>
        </w:rPr>
        <w:t>(</w:t>
      </w:r>
      <w:proofErr w:type="spellStart"/>
      <w:r w:rsidRPr="00390D39">
        <w:rPr>
          <w:rFonts w:ascii="Consolas" w:eastAsia="Times New Roman" w:hAnsi="Consolas" w:cs="Courier New"/>
          <w:color w:val="000000"/>
          <w:sz w:val="20"/>
          <w:szCs w:val="20"/>
          <w:lang w:val="en-IN" w:eastAsia="en-IN"/>
        </w:rPr>
        <w:t>X_train</w:t>
      </w:r>
      <w:proofErr w:type="spellEnd"/>
      <w:r w:rsidRPr="00390D39">
        <w:rPr>
          <w:rFonts w:ascii="Consolas" w:eastAsia="Times New Roman" w:hAnsi="Consolas" w:cs="Courier New"/>
          <w:color w:val="000000"/>
          <w:sz w:val="20"/>
          <w:szCs w:val="20"/>
          <w:lang w:val="en-IN" w:eastAsia="en-IN"/>
        </w:rPr>
        <w:t>,</w:t>
      </w:r>
      <w:r w:rsidRPr="00390D39">
        <w:rPr>
          <w:rFonts w:ascii="Consolas" w:eastAsia="Times New Roman" w:hAnsi="Consolas" w:cs="Courier New"/>
          <w:color w:val="212529"/>
          <w:sz w:val="20"/>
          <w:szCs w:val="20"/>
          <w:lang w:val="en-IN" w:eastAsia="en-IN"/>
        </w:rPr>
        <w:t xml:space="preserve"> </w:t>
      </w:r>
      <w:proofErr w:type="spellStart"/>
      <w:r w:rsidRPr="00390D39">
        <w:rPr>
          <w:rFonts w:ascii="Consolas" w:eastAsia="Times New Roman" w:hAnsi="Consolas" w:cs="Courier New"/>
          <w:color w:val="000000"/>
          <w:sz w:val="20"/>
          <w:szCs w:val="20"/>
          <w:lang w:val="en-IN" w:eastAsia="en-IN"/>
        </w:rPr>
        <w:t>y_train</w:t>
      </w:r>
      <w:proofErr w:type="spellEnd"/>
      <w:r w:rsidRPr="00390D39">
        <w:rPr>
          <w:rFonts w:ascii="Consolas" w:eastAsia="Times New Roman" w:hAnsi="Consolas" w:cs="Courier New"/>
          <w:color w:val="000000"/>
          <w:sz w:val="20"/>
          <w:szCs w:val="20"/>
          <w:lang w:val="en-IN" w:eastAsia="en-IN"/>
        </w:rPr>
        <w:t>,</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000000"/>
          <w:sz w:val="20"/>
          <w:szCs w:val="20"/>
          <w:lang w:val="en-IN" w:eastAsia="en-IN"/>
        </w:rPr>
        <w:t>verbose</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204A87"/>
          <w:sz w:val="20"/>
          <w:szCs w:val="20"/>
          <w:lang w:val="en-IN" w:eastAsia="en-IN"/>
        </w:rPr>
        <w:t>False</w:t>
      </w:r>
      <w:r w:rsidRPr="00390D39">
        <w:rPr>
          <w:rFonts w:ascii="Consolas" w:eastAsia="Times New Roman" w:hAnsi="Consolas" w:cs="Courier New"/>
          <w:color w:val="000000"/>
          <w:sz w:val="20"/>
          <w:szCs w:val="20"/>
          <w:lang w:val="en-IN" w:eastAsia="en-IN"/>
        </w:rPr>
        <w:t>)</w:t>
      </w:r>
    </w:p>
    <w:p w14:paraId="59A7302A"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&gt;&gt;&gt; </w:t>
      </w:r>
      <w:proofErr w:type="gramStart"/>
      <w:r w:rsidRPr="00390D39">
        <w:rPr>
          <w:rFonts w:ascii="Consolas" w:eastAsia="Times New Roman" w:hAnsi="Consolas" w:cs="Courier New"/>
          <w:color w:val="204A87"/>
          <w:sz w:val="20"/>
          <w:szCs w:val="20"/>
          <w:lang w:val="en-IN" w:eastAsia="en-IN"/>
        </w:rPr>
        <w:t>print</w:t>
      </w:r>
      <w:r w:rsidRPr="00390D39">
        <w:rPr>
          <w:rFonts w:ascii="Consolas" w:eastAsia="Times New Roman" w:hAnsi="Consolas" w:cs="Courier New"/>
          <w:color w:val="000000"/>
          <w:sz w:val="20"/>
          <w:szCs w:val="20"/>
          <w:lang w:val="en-IN" w:eastAsia="en-IN"/>
        </w:rPr>
        <w:t>(</w:t>
      </w:r>
      <w:proofErr w:type="gramEnd"/>
      <w:r w:rsidRPr="00390D39">
        <w:rPr>
          <w:rFonts w:ascii="Consolas" w:eastAsia="Times New Roman" w:hAnsi="Consolas" w:cs="Courier New"/>
          <w:color w:val="4E9A06"/>
          <w:sz w:val="20"/>
          <w:szCs w:val="20"/>
          <w:lang w:val="en-IN" w:eastAsia="en-IN"/>
        </w:rPr>
        <w:t xml:space="preserve">"Training Accuracy: </w:t>
      </w:r>
      <w:r w:rsidRPr="00390D39">
        <w:rPr>
          <w:rFonts w:ascii="Consolas" w:eastAsia="Times New Roman" w:hAnsi="Consolas" w:cs="Courier New"/>
          <w:color w:val="1B6700"/>
          <w:sz w:val="20"/>
          <w:szCs w:val="20"/>
          <w:lang w:val="en-IN" w:eastAsia="en-IN"/>
        </w:rPr>
        <w:t>{:.4f}</w:t>
      </w:r>
      <w:r w:rsidRPr="00390D39">
        <w:rPr>
          <w:rFonts w:ascii="Consolas" w:eastAsia="Times New Roman" w:hAnsi="Consolas" w:cs="Courier New"/>
          <w:color w:val="4E9A06"/>
          <w:sz w:val="20"/>
          <w:szCs w:val="20"/>
          <w:lang w:val="en-IN" w:eastAsia="en-IN"/>
        </w:rPr>
        <w:t>"</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00"/>
          <w:sz w:val="20"/>
          <w:szCs w:val="20"/>
          <w:lang w:val="en-IN" w:eastAsia="en-IN"/>
        </w:rPr>
        <w:t>format(accuracy))</w:t>
      </w:r>
    </w:p>
    <w:p w14:paraId="7DEFAA13"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&gt;&gt;&gt; </w:t>
      </w:r>
      <w:r w:rsidRPr="00390D39">
        <w:rPr>
          <w:rFonts w:ascii="Consolas" w:eastAsia="Times New Roman" w:hAnsi="Consolas" w:cs="Courier New"/>
          <w:color w:val="000000"/>
          <w:sz w:val="20"/>
          <w:szCs w:val="20"/>
          <w:lang w:val="en-IN" w:eastAsia="en-IN"/>
        </w:rPr>
        <w:t>loss,</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000000"/>
          <w:sz w:val="20"/>
          <w:szCs w:val="20"/>
          <w:lang w:val="en-IN" w:eastAsia="en-IN"/>
        </w:rPr>
        <w:t>accuracy</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212529"/>
          <w:sz w:val="20"/>
          <w:szCs w:val="20"/>
          <w:lang w:val="en-IN" w:eastAsia="en-IN"/>
        </w:rPr>
        <w:t xml:space="preserve"> </w:t>
      </w:r>
      <w:proofErr w:type="spellStart"/>
      <w:proofErr w:type="gramStart"/>
      <w:r w:rsidRPr="00390D39">
        <w:rPr>
          <w:rFonts w:ascii="Consolas" w:eastAsia="Times New Roman" w:hAnsi="Consolas" w:cs="Courier New"/>
          <w:color w:val="000000"/>
          <w:sz w:val="20"/>
          <w:szCs w:val="20"/>
          <w:lang w:val="en-IN" w:eastAsia="en-IN"/>
        </w:rPr>
        <w:t>model</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00"/>
          <w:sz w:val="20"/>
          <w:szCs w:val="20"/>
          <w:lang w:val="en-IN" w:eastAsia="en-IN"/>
        </w:rPr>
        <w:t>evaluate</w:t>
      </w:r>
      <w:proofErr w:type="spellEnd"/>
      <w:proofErr w:type="gramEnd"/>
      <w:r w:rsidRPr="00390D39">
        <w:rPr>
          <w:rFonts w:ascii="Consolas" w:eastAsia="Times New Roman" w:hAnsi="Consolas" w:cs="Courier New"/>
          <w:color w:val="000000"/>
          <w:sz w:val="20"/>
          <w:szCs w:val="20"/>
          <w:lang w:val="en-IN" w:eastAsia="en-IN"/>
        </w:rPr>
        <w:t>(</w:t>
      </w:r>
      <w:proofErr w:type="spellStart"/>
      <w:r w:rsidRPr="00390D39">
        <w:rPr>
          <w:rFonts w:ascii="Consolas" w:eastAsia="Times New Roman" w:hAnsi="Consolas" w:cs="Courier New"/>
          <w:color w:val="000000"/>
          <w:sz w:val="20"/>
          <w:szCs w:val="20"/>
          <w:lang w:val="en-IN" w:eastAsia="en-IN"/>
        </w:rPr>
        <w:t>X_test</w:t>
      </w:r>
      <w:proofErr w:type="spellEnd"/>
      <w:r w:rsidRPr="00390D39">
        <w:rPr>
          <w:rFonts w:ascii="Consolas" w:eastAsia="Times New Roman" w:hAnsi="Consolas" w:cs="Courier New"/>
          <w:color w:val="000000"/>
          <w:sz w:val="20"/>
          <w:szCs w:val="20"/>
          <w:lang w:val="en-IN" w:eastAsia="en-IN"/>
        </w:rPr>
        <w:t>,</w:t>
      </w:r>
      <w:r w:rsidRPr="00390D39">
        <w:rPr>
          <w:rFonts w:ascii="Consolas" w:eastAsia="Times New Roman" w:hAnsi="Consolas" w:cs="Courier New"/>
          <w:color w:val="212529"/>
          <w:sz w:val="20"/>
          <w:szCs w:val="20"/>
          <w:lang w:val="en-IN" w:eastAsia="en-IN"/>
        </w:rPr>
        <w:t xml:space="preserve"> </w:t>
      </w:r>
      <w:proofErr w:type="spellStart"/>
      <w:r w:rsidRPr="00390D39">
        <w:rPr>
          <w:rFonts w:ascii="Consolas" w:eastAsia="Times New Roman" w:hAnsi="Consolas" w:cs="Courier New"/>
          <w:color w:val="000000"/>
          <w:sz w:val="20"/>
          <w:szCs w:val="20"/>
          <w:lang w:val="en-IN" w:eastAsia="en-IN"/>
        </w:rPr>
        <w:t>y_test</w:t>
      </w:r>
      <w:proofErr w:type="spellEnd"/>
      <w:r w:rsidRPr="00390D39">
        <w:rPr>
          <w:rFonts w:ascii="Consolas" w:eastAsia="Times New Roman" w:hAnsi="Consolas" w:cs="Courier New"/>
          <w:color w:val="000000"/>
          <w:sz w:val="20"/>
          <w:szCs w:val="20"/>
          <w:lang w:val="en-IN" w:eastAsia="en-IN"/>
        </w:rPr>
        <w:t>,</w:t>
      </w:r>
      <w:r w:rsidRPr="00390D39">
        <w:rPr>
          <w:rFonts w:ascii="Consolas" w:eastAsia="Times New Roman" w:hAnsi="Consolas" w:cs="Courier New"/>
          <w:color w:val="212529"/>
          <w:sz w:val="20"/>
          <w:szCs w:val="20"/>
          <w:lang w:val="en-IN" w:eastAsia="en-IN"/>
        </w:rPr>
        <w:t xml:space="preserve"> </w:t>
      </w:r>
      <w:r w:rsidRPr="00390D39">
        <w:rPr>
          <w:rFonts w:ascii="Consolas" w:eastAsia="Times New Roman" w:hAnsi="Consolas" w:cs="Courier New"/>
          <w:color w:val="000000"/>
          <w:sz w:val="20"/>
          <w:szCs w:val="20"/>
          <w:lang w:val="en-IN" w:eastAsia="en-IN"/>
        </w:rPr>
        <w:t>verbose</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204A87"/>
          <w:sz w:val="20"/>
          <w:szCs w:val="20"/>
          <w:lang w:val="en-IN" w:eastAsia="en-IN"/>
        </w:rPr>
        <w:t>False</w:t>
      </w:r>
      <w:r w:rsidRPr="00390D39">
        <w:rPr>
          <w:rFonts w:ascii="Consolas" w:eastAsia="Times New Roman" w:hAnsi="Consolas" w:cs="Courier New"/>
          <w:color w:val="000000"/>
          <w:sz w:val="20"/>
          <w:szCs w:val="20"/>
          <w:lang w:val="en-IN" w:eastAsia="en-IN"/>
        </w:rPr>
        <w:t>)</w:t>
      </w:r>
    </w:p>
    <w:p w14:paraId="6E5C8D8A"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8F5902"/>
          <w:sz w:val="20"/>
          <w:szCs w:val="20"/>
          <w:lang w:val="en-IN" w:eastAsia="en-IN"/>
        </w:rPr>
        <w:t xml:space="preserve">&gt;&gt;&gt; </w:t>
      </w:r>
      <w:proofErr w:type="gramStart"/>
      <w:r w:rsidRPr="00390D39">
        <w:rPr>
          <w:rFonts w:ascii="Consolas" w:eastAsia="Times New Roman" w:hAnsi="Consolas" w:cs="Courier New"/>
          <w:color w:val="204A87"/>
          <w:sz w:val="20"/>
          <w:szCs w:val="20"/>
          <w:lang w:val="en-IN" w:eastAsia="en-IN"/>
        </w:rPr>
        <w:t>print</w:t>
      </w:r>
      <w:r w:rsidRPr="00390D39">
        <w:rPr>
          <w:rFonts w:ascii="Consolas" w:eastAsia="Times New Roman" w:hAnsi="Consolas" w:cs="Courier New"/>
          <w:color w:val="000000"/>
          <w:sz w:val="20"/>
          <w:szCs w:val="20"/>
          <w:lang w:val="en-IN" w:eastAsia="en-IN"/>
        </w:rPr>
        <w:t>(</w:t>
      </w:r>
      <w:proofErr w:type="gramEnd"/>
      <w:r w:rsidRPr="00390D39">
        <w:rPr>
          <w:rFonts w:ascii="Consolas" w:eastAsia="Times New Roman" w:hAnsi="Consolas" w:cs="Courier New"/>
          <w:color w:val="4E9A06"/>
          <w:sz w:val="20"/>
          <w:szCs w:val="20"/>
          <w:lang w:val="en-IN" w:eastAsia="en-IN"/>
        </w:rPr>
        <w:t xml:space="preserve">"Testing Accuracy:  </w:t>
      </w:r>
      <w:r w:rsidRPr="00390D39">
        <w:rPr>
          <w:rFonts w:ascii="Consolas" w:eastAsia="Times New Roman" w:hAnsi="Consolas" w:cs="Courier New"/>
          <w:color w:val="1B6700"/>
          <w:sz w:val="20"/>
          <w:szCs w:val="20"/>
          <w:lang w:val="en-IN" w:eastAsia="en-IN"/>
        </w:rPr>
        <w:t>{:.4f}</w:t>
      </w:r>
      <w:r w:rsidRPr="00390D39">
        <w:rPr>
          <w:rFonts w:ascii="Consolas" w:eastAsia="Times New Roman" w:hAnsi="Consolas" w:cs="Courier New"/>
          <w:color w:val="4E9A06"/>
          <w:sz w:val="20"/>
          <w:szCs w:val="20"/>
          <w:lang w:val="en-IN" w:eastAsia="en-IN"/>
        </w:rPr>
        <w:t>"</w:t>
      </w:r>
      <w:r w:rsidRPr="00390D39">
        <w:rPr>
          <w:rFonts w:ascii="Consolas" w:eastAsia="Times New Roman" w:hAnsi="Consolas" w:cs="Courier New"/>
          <w:color w:val="CE5C00"/>
          <w:sz w:val="20"/>
          <w:szCs w:val="20"/>
          <w:lang w:val="en-IN" w:eastAsia="en-IN"/>
        </w:rPr>
        <w:t>.</w:t>
      </w:r>
      <w:r w:rsidRPr="00390D39">
        <w:rPr>
          <w:rFonts w:ascii="Consolas" w:eastAsia="Times New Roman" w:hAnsi="Consolas" w:cs="Courier New"/>
          <w:color w:val="000000"/>
          <w:sz w:val="20"/>
          <w:szCs w:val="20"/>
          <w:lang w:val="en-IN" w:eastAsia="en-IN"/>
        </w:rPr>
        <w:t>format(accuracy))</w:t>
      </w:r>
    </w:p>
    <w:p w14:paraId="6FAEE409"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sz w:val="20"/>
          <w:szCs w:val="20"/>
          <w:lang w:val="en-IN" w:eastAsia="en-IN"/>
        </w:rPr>
      </w:pPr>
      <w:r w:rsidRPr="00390D39">
        <w:rPr>
          <w:rFonts w:ascii="Consolas" w:eastAsia="Times New Roman" w:hAnsi="Consolas" w:cs="Courier New"/>
          <w:color w:val="6C757D"/>
          <w:sz w:val="20"/>
          <w:szCs w:val="20"/>
          <w:lang w:val="en-IN" w:eastAsia="en-IN"/>
        </w:rPr>
        <w:t>Training Accuracy: 1.0000</w:t>
      </w:r>
    </w:p>
    <w:p w14:paraId="236F25AE" w14:textId="77777777" w:rsidR="00390D39" w:rsidRPr="00390D39" w:rsidRDefault="00390D39" w:rsidP="00390D3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12529"/>
          <w:lang w:val="en-IN" w:eastAsia="en-IN"/>
        </w:rPr>
      </w:pPr>
      <w:r w:rsidRPr="00390D39">
        <w:rPr>
          <w:rFonts w:ascii="Consolas" w:eastAsia="Times New Roman" w:hAnsi="Consolas" w:cs="Courier New"/>
          <w:color w:val="6C757D"/>
          <w:sz w:val="20"/>
          <w:szCs w:val="20"/>
          <w:lang w:val="en-IN" w:eastAsia="en-IN"/>
        </w:rPr>
        <w:t>Testing Accuracy:  0.7960</w:t>
      </w:r>
    </w:p>
    <w:p w14:paraId="46332C26" w14:textId="20E07BEB" w:rsidR="00390D39" w:rsidRDefault="00390D39" w:rsidP="008511A5"/>
    <w:p w14:paraId="5EFEAF0D" w14:textId="36DFF173" w:rsidR="00390D39" w:rsidRDefault="00390D39" w:rsidP="008511A5">
      <w:r w:rsidRPr="00390D39">
        <w:t xml:space="preserve">You can already see that the model was overfitting since it reached 100% accuracy for the training set. But this was expected since the number of epochs was </w:t>
      </w:r>
      <w:proofErr w:type="gramStart"/>
      <w:r w:rsidRPr="00390D39">
        <w:t>fairly large</w:t>
      </w:r>
      <w:proofErr w:type="gramEnd"/>
      <w:r w:rsidRPr="00390D39">
        <w:t xml:space="preserve"> for this model.</w:t>
      </w:r>
    </w:p>
    <w:p w14:paraId="483E9AAC" w14:textId="24C0A6C8" w:rsidR="00390D39" w:rsidRDefault="00390D39" w:rsidP="008511A5"/>
    <w:p w14:paraId="0DCB0886" w14:textId="378CC477" w:rsidR="00390D39" w:rsidRDefault="00390D39" w:rsidP="008511A5">
      <w:r>
        <w:t xml:space="preserve">If you wish to use </w:t>
      </w:r>
      <w:proofErr w:type="spellStart"/>
      <w:r>
        <w:t>matplot</w:t>
      </w:r>
      <w:proofErr w:type="spellEnd"/>
      <w:r>
        <w:t xml:space="preserve"> lib and plot the following training procedure use the snippet below in your code</w:t>
      </w:r>
    </w:p>
    <w:p w14:paraId="2E59EB8A" w14:textId="4AADCC99" w:rsidR="00390D39" w:rsidRDefault="00390D39" w:rsidP="008511A5"/>
    <w:p w14:paraId="088EDDA8" w14:textId="5A81E32B" w:rsidR="00390D39" w:rsidRDefault="00390D39" w:rsidP="008511A5">
      <w:proofErr w:type="gramStart"/>
      <w:r>
        <w:t>Note :</w:t>
      </w:r>
      <w:proofErr w:type="gramEnd"/>
      <w:r>
        <w:t xml:space="preserve"> if you are using </w:t>
      </w:r>
      <w:proofErr w:type="spellStart"/>
      <w:r>
        <w:t>pycharm</w:t>
      </w:r>
      <w:proofErr w:type="spellEnd"/>
      <w:r>
        <w:t xml:space="preserve"> or any other ide which does not provide block compile, consider saving the model to avoid retraining again and again</w:t>
      </w:r>
    </w:p>
    <w:p w14:paraId="43F4C17C" w14:textId="1FAF9C39" w:rsidR="00390D39" w:rsidRDefault="00390D39" w:rsidP="008511A5"/>
    <w:p w14:paraId="2F08F8F2" w14:textId="00F60665" w:rsidR="00390D39" w:rsidRDefault="00390D39" w:rsidP="008511A5">
      <w:r>
        <w:t xml:space="preserve">Use the </w:t>
      </w:r>
      <w:proofErr w:type="spellStart"/>
      <w:r>
        <w:t>model.save</w:t>
      </w:r>
      <w:proofErr w:type="spellEnd"/>
      <w:r>
        <w:t>() function for that, find more in the following web link:</w:t>
      </w:r>
      <w:r w:rsidRPr="00390D39">
        <w:t xml:space="preserve"> </w:t>
      </w:r>
      <w:hyperlink r:id="rId13" w:history="1">
        <w:r w:rsidRPr="00390D39">
          <w:rPr>
            <w:color w:val="0000FF"/>
            <w:u w:val="single"/>
          </w:rPr>
          <w:t>https://www.tensorflow.org/tutorials/keras/save_and_load</w:t>
        </w:r>
      </w:hyperlink>
    </w:p>
    <w:p w14:paraId="796006F0" w14:textId="73F71282" w:rsidR="009D4075" w:rsidRDefault="009D4075" w:rsidP="008511A5"/>
    <w:p w14:paraId="688DEB34" w14:textId="20C120E5" w:rsidR="009D4075" w:rsidRPr="008511A5" w:rsidRDefault="009D4075" w:rsidP="008511A5">
      <w:r w:rsidRPr="009D4075">
        <w:t>You can see that we have trained our model for too long since the training set reached 100% accuracy. A good way to see when the model starts overfitting is when the loss of the validation data starts rising again. This tends to be a good point to stop the model. You can see this around 20-40 epochs in this training.</w:t>
      </w:r>
    </w:p>
    <w:sectPr w:rsidR="009D4075" w:rsidRPr="0085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AC"/>
    <w:rsid w:val="001A49AC"/>
    <w:rsid w:val="00323910"/>
    <w:rsid w:val="00390D39"/>
    <w:rsid w:val="00450568"/>
    <w:rsid w:val="004E20C0"/>
    <w:rsid w:val="00581E8F"/>
    <w:rsid w:val="005A4AFC"/>
    <w:rsid w:val="00645252"/>
    <w:rsid w:val="006D3D74"/>
    <w:rsid w:val="0083569A"/>
    <w:rsid w:val="008511A5"/>
    <w:rsid w:val="009D4075"/>
    <w:rsid w:val="00A50E66"/>
    <w:rsid w:val="00A9204E"/>
    <w:rsid w:val="00B0625A"/>
    <w:rsid w:val="00E35E23"/>
    <w:rsid w:val="00E5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4B63"/>
  <w15:chartTrackingRefBased/>
  <w15:docId w15:val="{2CAC30F0-5E2B-49F4-87AB-37166F34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1A49AC"/>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kn">
    <w:name w:val="kn"/>
    <w:basedOn w:val="DefaultParagraphFont"/>
    <w:rsid w:val="008511A5"/>
  </w:style>
  <w:style w:type="character" w:customStyle="1" w:styleId="nn">
    <w:name w:val="nn"/>
    <w:basedOn w:val="DefaultParagraphFont"/>
    <w:rsid w:val="008511A5"/>
  </w:style>
  <w:style w:type="character" w:customStyle="1" w:styleId="n">
    <w:name w:val="n"/>
    <w:basedOn w:val="DefaultParagraphFont"/>
    <w:rsid w:val="008511A5"/>
  </w:style>
  <w:style w:type="character" w:customStyle="1" w:styleId="k">
    <w:name w:val="k"/>
    <w:basedOn w:val="DefaultParagraphFont"/>
    <w:rsid w:val="008511A5"/>
  </w:style>
  <w:style w:type="character" w:customStyle="1" w:styleId="go">
    <w:name w:val="go"/>
    <w:basedOn w:val="DefaultParagraphFont"/>
    <w:rsid w:val="00E54C71"/>
  </w:style>
  <w:style w:type="character" w:customStyle="1" w:styleId="o">
    <w:name w:val="o"/>
    <w:basedOn w:val="DefaultParagraphFont"/>
    <w:rsid w:val="00E54C71"/>
  </w:style>
  <w:style w:type="character" w:customStyle="1" w:styleId="p">
    <w:name w:val="p"/>
    <w:basedOn w:val="DefaultParagraphFont"/>
    <w:rsid w:val="00E54C71"/>
  </w:style>
  <w:style w:type="character" w:customStyle="1" w:styleId="s1">
    <w:name w:val="s1"/>
    <w:basedOn w:val="DefaultParagraphFont"/>
    <w:rsid w:val="00E54C71"/>
  </w:style>
  <w:style w:type="character" w:customStyle="1" w:styleId="ow">
    <w:name w:val="ow"/>
    <w:basedOn w:val="DefaultParagraphFont"/>
    <w:rsid w:val="00E54C71"/>
  </w:style>
  <w:style w:type="character" w:customStyle="1" w:styleId="se">
    <w:name w:val="se"/>
    <w:basedOn w:val="DefaultParagraphFont"/>
    <w:rsid w:val="00E54C71"/>
  </w:style>
  <w:style w:type="character" w:customStyle="1" w:styleId="c1">
    <w:name w:val="c1"/>
    <w:basedOn w:val="DefaultParagraphFont"/>
    <w:rsid w:val="00E54C71"/>
  </w:style>
  <w:style w:type="character" w:customStyle="1" w:styleId="nb">
    <w:name w:val="nb"/>
    <w:basedOn w:val="DefaultParagraphFont"/>
    <w:rsid w:val="00E54C71"/>
  </w:style>
  <w:style w:type="character" w:customStyle="1" w:styleId="mi">
    <w:name w:val="mi"/>
    <w:basedOn w:val="DefaultParagraphFont"/>
    <w:rsid w:val="00E54C71"/>
  </w:style>
  <w:style w:type="character" w:customStyle="1" w:styleId="gp">
    <w:name w:val="gp"/>
    <w:basedOn w:val="DefaultParagraphFont"/>
    <w:rsid w:val="00323910"/>
  </w:style>
  <w:style w:type="character" w:customStyle="1" w:styleId="kc">
    <w:name w:val="kc"/>
    <w:basedOn w:val="DefaultParagraphFont"/>
    <w:rsid w:val="00323910"/>
  </w:style>
  <w:style w:type="character" w:customStyle="1" w:styleId="mf">
    <w:name w:val="mf"/>
    <w:basedOn w:val="DefaultParagraphFont"/>
    <w:rsid w:val="00450568"/>
  </w:style>
  <w:style w:type="character" w:customStyle="1" w:styleId="s2">
    <w:name w:val="s2"/>
    <w:basedOn w:val="DefaultParagraphFont"/>
    <w:rsid w:val="005A4AFC"/>
  </w:style>
  <w:style w:type="character" w:customStyle="1" w:styleId="si">
    <w:name w:val="si"/>
    <w:basedOn w:val="DefaultParagraphFont"/>
    <w:rsid w:val="00581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99538">
      <w:bodyDiv w:val="1"/>
      <w:marLeft w:val="0"/>
      <w:marRight w:val="0"/>
      <w:marTop w:val="0"/>
      <w:marBottom w:val="0"/>
      <w:divBdr>
        <w:top w:val="none" w:sz="0" w:space="0" w:color="auto"/>
        <w:left w:val="none" w:sz="0" w:space="0" w:color="auto"/>
        <w:bottom w:val="none" w:sz="0" w:space="0" w:color="auto"/>
        <w:right w:val="none" w:sz="0" w:space="0" w:color="auto"/>
      </w:divBdr>
    </w:div>
    <w:div w:id="234820330">
      <w:bodyDiv w:val="1"/>
      <w:marLeft w:val="0"/>
      <w:marRight w:val="0"/>
      <w:marTop w:val="0"/>
      <w:marBottom w:val="0"/>
      <w:divBdr>
        <w:top w:val="none" w:sz="0" w:space="0" w:color="auto"/>
        <w:left w:val="none" w:sz="0" w:space="0" w:color="auto"/>
        <w:bottom w:val="none" w:sz="0" w:space="0" w:color="auto"/>
        <w:right w:val="none" w:sz="0" w:space="0" w:color="auto"/>
      </w:divBdr>
    </w:div>
    <w:div w:id="261768626">
      <w:bodyDiv w:val="1"/>
      <w:marLeft w:val="0"/>
      <w:marRight w:val="0"/>
      <w:marTop w:val="0"/>
      <w:marBottom w:val="0"/>
      <w:divBdr>
        <w:top w:val="none" w:sz="0" w:space="0" w:color="auto"/>
        <w:left w:val="none" w:sz="0" w:space="0" w:color="auto"/>
        <w:bottom w:val="none" w:sz="0" w:space="0" w:color="auto"/>
        <w:right w:val="none" w:sz="0" w:space="0" w:color="auto"/>
      </w:divBdr>
    </w:div>
    <w:div w:id="289243120">
      <w:bodyDiv w:val="1"/>
      <w:marLeft w:val="0"/>
      <w:marRight w:val="0"/>
      <w:marTop w:val="0"/>
      <w:marBottom w:val="0"/>
      <w:divBdr>
        <w:top w:val="none" w:sz="0" w:space="0" w:color="auto"/>
        <w:left w:val="none" w:sz="0" w:space="0" w:color="auto"/>
        <w:bottom w:val="none" w:sz="0" w:space="0" w:color="auto"/>
        <w:right w:val="none" w:sz="0" w:space="0" w:color="auto"/>
      </w:divBdr>
    </w:div>
    <w:div w:id="307051777">
      <w:bodyDiv w:val="1"/>
      <w:marLeft w:val="0"/>
      <w:marRight w:val="0"/>
      <w:marTop w:val="0"/>
      <w:marBottom w:val="0"/>
      <w:divBdr>
        <w:top w:val="none" w:sz="0" w:space="0" w:color="auto"/>
        <w:left w:val="none" w:sz="0" w:space="0" w:color="auto"/>
        <w:bottom w:val="none" w:sz="0" w:space="0" w:color="auto"/>
        <w:right w:val="none" w:sz="0" w:space="0" w:color="auto"/>
      </w:divBdr>
    </w:div>
    <w:div w:id="493952174">
      <w:bodyDiv w:val="1"/>
      <w:marLeft w:val="0"/>
      <w:marRight w:val="0"/>
      <w:marTop w:val="0"/>
      <w:marBottom w:val="0"/>
      <w:divBdr>
        <w:top w:val="none" w:sz="0" w:space="0" w:color="auto"/>
        <w:left w:val="none" w:sz="0" w:space="0" w:color="auto"/>
        <w:bottom w:val="none" w:sz="0" w:space="0" w:color="auto"/>
        <w:right w:val="none" w:sz="0" w:space="0" w:color="auto"/>
      </w:divBdr>
    </w:div>
    <w:div w:id="553005389">
      <w:bodyDiv w:val="1"/>
      <w:marLeft w:val="0"/>
      <w:marRight w:val="0"/>
      <w:marTop w:val="0"/>
      <w:marBottom w:val="0"/>
      <w:divBdr>
        <w:top w:val="none" w:sz="0" w:space="0" w:color="auto"/>
        <w:left w:val="none" w:sz="0" w:space="0" w:color="auto"/>
        <w:bottom w:val="none" w:sz="0" w:space="0" w:color="auto"/>
        <w:right w:val="none" w:sz="0" w:space="0" w:color="auto"/>
      </w:divBdr>
    </w:div>
    <w:div w:id="559902719">
      <w:bodyDiv w:val="1"/>
      <w:marLeft w:val="0"/>
      <w:marRight w:val="0"/>
      <w:marTop w:val="0"/>
      <w:marBottom w:val="0"/>
      <w:divBdr>
        <w:top w:val="none" w:sz="0" w:space="0" w:color="auto"/>
        <w:left w:val="none" w:sz="0" w:space="0" w:color="auto"/>
        <w:bottom w:val="none" w:sz="0" w:space="0" w:color="auto"/>
        <w:right w:val="none" w:sz="0" w:space="0" w:color="auto"/>
      </w:divBdr>
    </w:div>
    <w:div w:id="614555771">
      <w:bodyDiv w:val="1"/>
      <w:marLeft w:val="0"/>
      <w:marRight w:val="0"/>
      <w:marTop w:val="0"/>
      <w:marBottom w:val="0"/>
      <w:divBdr>
        <w:top w:val="none" w:sz="0" w:space="0" w:color="auto"/>
        <w:left w:val="none" w:sz="0" w:space="0" w:color="auto"/>
        <w:bottom w:val="none" w:sz="0" w:space="0" w:color="auto"/>
        <w:right w:val="none" w:sz="0" w:space="0" w:color="auto"/>
      </w:divBdr>
    </w:div>
    <w:div w:id="736786957">
      <w:bodyDiv w:val="1"/>
      <w:marLeft w:val="0"/>
      <w:marRight w:val="0"/>
      <w:marTop w:val="0"/>
      <w:marBottom w:val="0"/>
      <w:divBdr>
        <w:top w:val="none" w:sz="0" w:space="0" w:color="auto"/>
        <w:left w:val="none" w:sz="0" w:space="0" w:color="auto"/>
        <w:bottom w:val="none" w:sz="0" w:space="0" w:color="auto"/>
        <w:right w:val="none" w:sz="0" w:space="0" w:color="auto"/>
      </w:divBdr>
    </w:div>
    <w:div w:id="907301205">
      <w:bodyDiv w:val="1"/>
      <w:marLeft w:val="0"/>
      <w:marRight w:val="0"/>
      <w:marTop w:val="0"/>
      <w:marBottom w:val="0"/>
      <w:divBdr>
        <w:top w:val="none" w:sz="0" w:space="0" w:color="auto"/>
        <w:left w:val="none" w:sz="0" w:space="0" w:color="auto"/>
        <w:bottom w:val="none" w:sz="0" w:space="0" w:color="auto"/>
        <w:right w:val="none" w:sz="0" w:space="0" w:color="auto"/>
      </w:divBdr>
    </w:div>
    <w:div w:id="955913592">
      <w:bodyDiv w:val="1"/>
      <w:marLeft w:val="0"/>
      <w:marRight w:val="0"/>
      <w:marTop w:val="0"/>
      <w:marBottom w:val="0"/>
      <w:divBdr>
        <w:top w:val="none" w:sz="0" w:space="0" w:color="auto"/>
        <w:left w:val="none" w:sz="0" w:space="0" w:color="auto"/>
        <w:bottom w:val="none" w:sz="0" w:space="0" w:color="auto"/>
        <w:right w:val="none" w:sz="0" w:space="0" w:color="auto"/>
      </w:divBdr>
    </w:div>
    <w:div w:id="1026757548">
      <w:bodyDiv w:val="1"/>
      <w:marLeft w:val="0"/>
      <w:marRight w:val="0"/>
      <w:marTop w:val="0"/>
      <w:marBottom w:val="0"/>
      <w:divBdr>
        <w:top w:val="none" w:sz="0" w:space="0" w:color="auto"/>
        <w:left w:val="none" w:sz="0" w:space="0" w:color="auto"/>
        <w:bottom w:val="none" w:sz="0" w:space="0" w:color="auto"/>
        <w:right w:val="none" w:sz="0" w:space="0" w:color="auto"/>
      </w:divBdr>
    </w:div>
    <w:div w:id="1047220633">
      <w:bodyDiv w:val="1"/>
      <w:marLeft w:val="0"/>
      <w:marRight w:val="0"/>
      <w:marTop w:val="0"/>
      <w:marBottom w:val="0"/>
      <w:divBdr>
        <w:top w:val="none" w:sz="0" w:space="0" w:color="auto"/>
        <w:left w:val="none" w:sz="0" w:space="0" w:color="auto"/>
        <w:bottom w:val="none" w:sz="0" w:space="0" w:color="auto"/>
        <w:right w:val="none" w:sz="0" w:space="0" w:color="auto"/>
      </w:divBdr>
    </w:div>
    <w:div w:id="1088306722">
      <w:bodyDiv w:val="1"/>
      <w:marLeft w:val="0"/>
      <w:marRight w:val="0"/>
      <w:marTop w:val="0"/>
      <w:marBottom w:val="0"/>
      <w:divBdr>
        <w:top w:val="none" w:sz="0" w:space="0" w:color="auto"/>
        <w:left w:val="none" w:sz="0" w:space="0" w:color="auto"/>
        <w:bottom w:val="none" w:sz="0" w:space="0" w:color="auto"/>
        <w:right w:val="none" w:sz="0" w:space="0" w:color="auto"/>
      </w:divBdr>
    </w:div>
    <w:div w:id="1150900718">
      <w:bodyDiv w:val="1"/>
      <w:marLeft w:val="0"/>
      <w:marRight w:val="0"/>
      <w:marTop w:val="0"/>
      <w:marBottom w:val="0"/>
      <w:divBdr>
        <w:top w:val="none" w:sz="0" w:space="0" w:color="auto"/>
        <w:left w:val="none" w:sz="0" w:space="0" w:color="auto"/>
        <w:bottom w:val="none" w:sz="0" w:space="0" w:color="auto"/>
        <w:right w:val="none" w:sz="0" w:space="0" w:color="auto"/>
      </w:divBdr>
    </w:div>
    <w:div w:id="1214805211">
      <w:bodyDiv w:val="1"/>
      <w:marLeft w:val="0"/>
      <w:marRight w:val="0"/>
      <w:marTop w:val="0"/>
      <w:marBottom w:val="0"/>
      <w:divBdr>
        <w:top w:val="none" w:sz="0" w:space="0" w:color="auto"/>
        <w:left w:val="none" w:sz="0" w:space="0" w:color="auto"/>
        <w:bottom w:val="none" w:sz="0" w:space="0" w:color="auto"/>
        <w:right w:val="none" w:sz="0" w:space="0" w:color="auto"/>
      </w:divBdr>
    </w:div>
    <w:div w:id="1386568180">
      <w:bodyDiv w:val="1"/>
      <w:marLeft w:val="0"/>
      <w:marRight w:val="0"/>
      <w:marTop w:val="0"/>
      <w:marBottom w:val="0"/>
      <w:divBdr>
        <w:top w:val="none" w:sz="0" w:space="0" w:color="auto"/>
        <w:left w:val="none" w:sz="0" w:space="0" w:color="auto"/>
        <w:bottom w:val="none" w:sz="0" w:space="0" w:color="auto"/>
        <w:right w:val="none" w:sz="0" w:space="0" w:color="auto"/>
      </w:divBdr>
    </w:div>
    <w:div w:id="1389768538">
      <w:bodyDiv w:val="1"/>
      <w:marLeft w:val="0"/>
      <w:marRight w:val="0"/>
      <w:marTop w:val="0"/>
      <w:marBottom w:val="0"/>
      <w:divBdr>
        <w:top w:val="none" w:sz="0" w:space="0" w:color="auto"/>
        <w:left w:val="none" w:sz="0" w:space="0" w:color="auto"/>
        <w:bottom w:val="none" w:sz="0" w:space="0" w:color="auto"/>
        <w:right w:val="none" w:sz="0" w:space="0" w:color="auto"/>
      </w:divBdr>
    </w:div>
    <w:div w:id="1579947012">
      <w:bodyDiv w:val="1"/>
      <w:marLeft w:val="0"/>
      <w:marRight w:val="0"/>
      <w:marTop w:val="0"/>
      <w:marBottom w:val="0"/>
      <w:divBdr>
        <w:top w:val="none" w:sz="0" w:space="0" w:color="auto"/>
        <w:left w:val="none" w:sz="0" w:space="0" w:color="auto"/>
        <w:bottom w:val="none" w:sz="0" w:space="0" w:color="auto"/>
        <w:right w:val="none" w:sz="0" w:space="0" w:color="auto"/>
      </w:divBdr>
    </w:div>
    <w:div w:id="1662003229">
      <w:bodyDiv w:val="1"/>
      <w:marLeft w:val="0"/>
      <w:marRight w:val="0"/>
      <w:marTop w:val="0"/>
      <w:marBottom w:val="0"/>
      <w:divBdr>
        <w:top w:val="none" w:sz="0" w:space="0" w:color="auto"/>
        <w:left w:val="none" w:sz="0" w:space="0" w:color="auto"/>
        <w:bottom w:val="none" w:sz="0" w:space="0" w:color="auto"/>
        <w:right w:val="none" w:sz="0" w:space="0" w:color="auto"/>
      </w:divBdr>
    </w:div>
    <w:div w:id="1700080902">
      <w:bodyDiv w:val="1"/>
      <w:marLeft w:val="0"/>
      <w:marRight w:val="0"/>
      <w:marTop w:val="0"/>
      <w:marBottom w:val="0"/>
      <w:divBdr>
        <w:top w:val="none" w:sz="0" w:space="0" w:color="auto"/>
        <w:left w:val="none" w:sz="0" w:space="0" w:color="auto"/>
        <w:bottom w:val="none" w:sz="0" w:space="0" w:color="auto"/>
        <w:right w:val="none" w:sz="0" w:space="0" w:color="auto"/>
      </w:divBdr>
    </w:div>
    <w:div w:id="1997414153">
      <w:bodyDiv w:val="1"/>
      <w:marLeft w:val="0"/>
      <w:marRight w:val="0"/>
      <w:marTop w:val="0"/>
      <w:marBottom w:val="0"/>
      <w:divBdr>
        <w:top w:val="none" w:sz="0" w:space="0" w:color="auto"/>
        <w:left w:val="none" w:sz="0" w:space="0" w:color="auto"/>
        <w:bottom w:val="none" w:sz="0" w:space="0" w:color="auto"/>
        <w:right w:val="none" w:sz="0" w:space="0" w:color="auto"/>
      </w:divBdr>
    </w:div>
    <w:div w:id="201884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timent_analysis" TargetMode="External"/><Relationship Id="rId13" Type="http://schemas.openxmlformats.org/officeDocument/2006/relationships/hyperlink" Target="https://www.tensorflow.org/tutorials/keras/save_and_loa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ndas.pydata.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archive.ics.uci.edu/ml/datasets/Sentiment+Labelled+Sentences" TargetMode="External"/><Relationship Id="rId4" Type="http://schemas.openxmlformats.org/officeDocument/2006/relationships/numbering" Target="numbering.xml"/><Relationship Id="rId9" Type="http://schemas.openxmlformats.org/officeDocument/2006/relationships/hyperlink" Target="https://en.wikipedia.org/wiki/Natural_language_process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AppData\Local\Microsoft\Office\16.0\DTS\en-US%7b2DB584E5-A2AC-4512-B69C-B384A9DC029C%7d\%7b5BB94B07-EDF9-4E72-AF3A-FB539F8777F5%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{5BB94B07-EDF9-4E72-AF3A-FB539F8777F5}tf02786999.dotx</Template>
  <TotalTime>247</TotalTime>
  <Pages>8</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1</cp:revision>
  <dcterms:created xsi:type="dcterms:W3CDTF">2020-07-09T07:39:00Z</dcterms:created>
  <dcterms:modified xsi:type="dcterms:W3CDTF">2020-07-09T11:46:00Z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